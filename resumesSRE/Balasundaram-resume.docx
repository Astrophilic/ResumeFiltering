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F81EE6" w14:textId="77777777" w:rsidR="005610C0" w:rsidRDefault="00B31840" w:rsidP="00BE6854">
      <w:pPr>
        <w:pStyle w:val="divname"/>
        <w:shd w:val="clear" w:color="auto" w:fill="FFFFFF"/>
        <w:jc w:val="left"/>
        <w:rPr>
          <w:rFonts w:ascii="Century Gothic" w:eastAsia="Century Gothic" w:hAnsi="Century Gothic" w:cs="Century Gothic"/>
          <w:color w:val="4A4A4A"/>
        </w:rPr>
      </w:pPr>
      <w:r>
        <w:rPr>
          <w:rStyle w:val="span"/>
          <w:rFonts w:ascii="Century Gothic" w:eastAsia="Century Gothic" w:hAnsi="Century Gothic" w:cs="Century Gothic"/>
          <w:color w:val="4A4A4A"/>
          <w:sz w:val="80"/>
          <w:szCs w:val="80"/>
        </w:rPr>
        <w:t>BALASUNDARAM N</w:t>
      </w:r>
    </w:p>
    <w:p w14:paraId="56C64508" w14:textId="77777777" w:rsidR="005610C0" w:rsidRDefault="00B31840" w:rsidP="00B31840">
      <w:pPr>
        <w:pStyle w:val="spanpaddedline"/>
        <w:shd w:val="clear" w:color="auto" w:fill="FFFFFF"/>
        <w:spacing w:after="400" w:line="300" w:lineRule="atLeast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balasundarammaster</w:t>
      </w:r>
      <w:r w:rsidR="00E652F4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 xml:space="preserve">@gmail.com | </w:t>
      </w:r>
      <w:r w:rsidR="00F819C1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+91-</w:t>
      </w:r>
      <w:r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9880643087</w:t>
      </w:r>
      <w:r w:rsidR="00E652F4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</w:p>
    <w:tbl>
      <w:tblPr>
        <w:tblStyle w:val="divdocumentheading"/>
        <w:tblW w:w="11160" w:type="dxa"/>
        <w:tblCellSpacing w:w="0" w:type="dxa"/>
        <w:tblInd w:w="200" w:type="dxa"/>
        <w:shd w:val="clear" w:color="auto" w:fill="BCBFC3"/>
        <w:tblCellMar>
          <w:top w:w="4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5610C0" w14:paraId="01C8C426" w14:textId="77777777">
        <w:trPr>
          <w:trHeight w:val="32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F5317E7" w14:textId="77777777" w:rsidR="005610C0" w:rsidRDefault="00E652F4">
            <w:pP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Century Gothic" w:eastAsia="Century Gothic" w:hAnsi="Century Gothic" w:cs="Century Gothic"/>
                <w:color w:val="4A4A4A"/>
                <w:shd w:val="clear" w:color="auto" w:fill="auto"/>
              </w:rPr>
              <w:t>Professional Summary</w:t>
            </w:r>
          </w:p>
        </w:tc>
      </w:tr>
    </w:tbl>
    <w:p w14:paraId="0E19A75F" w14:textId="77777777" w:rsidR="005610C0" w:rsidRDefault="00B31840">
      <w:pPr>
        <w:pStyle w:val="p"/>
        <w:shd w:val="clear" w:color="auto" w:fill="FFFFFF"/>
        <w:spacing w:before="100" w:after="4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Fonts w:ascii="Century Gothic" w:eastAsia="Century Gothic" w:hAnsi="Century Gothic" w:cs="Century Gothic"/>
          <w:color w:val="4A4A4A"/>
          <w:sz w:val="22"/>
          <w:szCs w:val="22"/>
        </w:rPr>
        <w:t>W</w:t>
      </w:r>
      <w:r w:rsidR="00E652F4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ith total of </w:t>
      </w:r>
      <w:r>
        <w:rPr>
          <w:rFonts w:ascii="Century Gothic" w:eastAsia="Century Gothic" w:hAnsi="Century Gothic" w:cs="Century Gothic"/>
          <w:b/>
          <w:color w:val="4A4A4A"/>
          <w:sz w:val="22"/>
          <w:szCs w:val="22"/>
        </w:rPr>
        <w:t>~13</w:t>
      </w:r>
      <w:r w:rsidR="00E652F4" w:rsidRPr="00E652F4">
        <w:rPr>
          <w:rFonts w:ascii="Century Gothic" w:eastAsia="Century Gothic" w:hAnsi="Century Gothic" w:cs="Century Gothic"/>
          <w:b/>
          <w:color w:val="4A4A4A"/>
          <w:sz w:val="22"/>
          <w:szCs w:val="22"/>
        </w:rPr>
        <w:t xml:space="preserve"> years'</w:t>
      </w:r>
      <w:r w:rsidR="00E652F4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experience in Information Technology Industry. Articulate communicator working as a liaison between Technical &amp; Support functions with commitment of contributing to an organization's bottom line.</w:t>
      </w:r>
      <w:r w:rsidR="005B6652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Experience in</w:t>
      </w:r>
      <w:r w:rsidR="00E652F4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Pr="00B31840">
        <w:rPr>
          <w:rFonts w:ascii="Century Gothic" w:eastAsia="Century Gothic" w:hAnsi="Century Gothic" w:cs="Century Gothic"/>
          <w:color w:val="4A4A4A"/>
          <w:sz w:val="22"/>
          <w:szCs w:val="22"/>
        </w:rPr>
        <w:t>Development Life cycle from requirement gathering, analysis, designing, developing, testing, documentation, implementation and support</w:t>
      </w:r>
      <w:r>
        <w:rPr>
          <w:rFonts w:ascii="Century Gothic" w:eastAsia="Century Gothic" w:hAnsi="Century Gothic" w:cs="Century Gothic"/>
          <w:color w:val="4A4A4A"/>
          <w:sz w:val="22"/>
          <w:szCs w:val="22"/>
        </w:rPr>
        <w:t>.</w:t>
      </w:r>
    </w:p>
    <w:tbl>
      <w:tblPr>
        <w:tblStyle w:val="divdocumentheading"/>
        <w:tblW w:w="11160" w:type="dxa"/>
        <w:tblCellSpacing w:w="0" w:type="dxa"/>
        <w:tblInd w:w="200" w:type="dxa"/>
        <w:shd w:val="clear" w:color="auto" w:fill="BCBFC3"/>
        <w:tblCellMar>
          <w:top w:w="4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5610C0" w14:paraId="0E85E8DB" w14:textId="77777777">
        <w:trPr>
          <w:trHeight w:val="32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9369885" w14:textId="77777777" w:rsidR="005610C0" w:rsidRDefault="00E652F4">
            <w:pP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Century Gothic" w:eastAsia="Century Gothic" w:hAnsi="Century Gothic" w:cs="Century Gothic"/>
                <w:color w:val="4A4A4A"/>
                <w:shd w:val="clear" w:color="auto" w:fill="auto"/>
              </w:rPr>
              <w:t>Experience Summary</w:t>
            </w:r>
          </w:p>
        </w:tc>
      </w:tr>
    </w:tbl>
    <w:p w14:paraId="4242D86C" w14:textId="77777777" w:rsidR="005610C0" w:rsidRDefault="00E652F4">
      <w:pPr>
        <w:pStyle w:val="p"/>
        <w:shd w:val="clear" w:color="auto" w:fill="FFFFFF"/>
        <w:spacing w:before="1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Ø Currently working with </w:t>
      </w:r>
      <w:r>
        <w:rPr>
          <w:rStyle w:val="Strong1"/>
          <w:rFonts w:ascii="Century Gothic" w:eastAsia="Century Gothic" w:hAnsi="Century Gothic" w:cs="Century Gothic"/>
          <w:b/>
          <w:bCs/>
          <w:color w:val="4A4A4A"/>
          <w:sz w:val="22"/>
          <w:szCs w:val="22"/>
        </w:rPr>
        <w:t xml:space="preserve">OnMobile Global Ltd </w:t>
      </w:r>
      <w:r w:rsidR="004D5364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as </w:t>
      </w:r>
      <w:r w:rsidR="005B6652" w:rsidRPr="00672FEE">
        <w:rPr>
          <w:rFonts w:ascii="Century Gothic" w:eastAsia="Century Gothic" w:hAnsi="Century Gothic" w:cs="Century Gothic"/>
          <w:b/>
          <w:color w:val="4A4A4A"/>
          <w:sz w:val="22"/>
          <w:szCs w:val="22"/>
        </w:rPr>
        <w:t>Senior engineer</w:t>
      </w:r>
      <w:r w:rsidR="004D5364" w:rsidRPr="00672FEE">
        <w:rPr>
          <w:rFonts w:ascii="Century Gothic" w:eastAsia="Century Gothic" w:hAnsi="Century Gothic" w:cs="Century Gothic"/>
          <w:b/>
          <w:color w:val="4A4A4A"/>
          <w:sz w:val="22"/>
          <w:szCs w:val="22"/>
        </w:rPr>
        <w:t xml:space="preserve"> DevOps</w:t>
      </w:r>
    </w:p>
    <w:p w14:paraId="19759049" w14:textId="77777777" w:rsidR="00F819C1" w:rsidRDefault="00F819C1">
      <w:pPr>
        <w:pStyle w:val="p"/>
        <w:shd w:val="clear" w:color="auto" w:fill="FFFFFF"/>
        <w:spacing w:before="1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</w:p>
    <w:tbl>
      <w:tblPr>
        <w:tblStyle w:val="divdocumentheading"/>
        <w:tblW w:w="11160" w:type="dxa"/>
        <w:tblCellSpacing w:w="0" w:type="dxa"/>
        <w:tblInd w:w="200" w:type="dxa"/>
        <w:shd w:val="clear" w:color="auto" w:fill="BCBFC3"/>
        <w:tblCellMar>
          <w:top w:w="4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F819C1" w14:paraId="6D7F7274" w14:textId="77777777" w:rsidTr="00BA46D5">
        <w:trPr>
          <w:trHeight w:val="32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30EF759A" w14:textId="77777777" w:rsidR="00F819C1" w:rsidRDefault="00F819C1" w:rsidP="00F819C1">
            <w:pP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Century Gothic" w:eastAsia="Century Gothic" w:hAnsi="Century Gothic" w:cs="Century Gothic"/>
                <w:color w:val="4A4A4A"/>
                <w:shd w:val="clear" w:color="auto" w:fill="auto"/>
              </w:rPr>
              <w:t>COntributions</w:t>
            </w:r>
          </w:p>
        </w:tc>
      </w:tr>
    </w:tbl>
    <w:p w14:paraId="4D56C05B" w14:textId="52BB0768" w:rsidR="00F819C1" w:rsidRDefault="00F819C1" w:rsidP="00241618">
      <w:pPr>
        <w:pStyle w:val="p"/>
        <w:numPr>
          <w:ilvl w:val="0"/>
          <w:numId w:val="5"/>
        </w:numPr>
        <w:spacing w:before="100" w:after="400" w:line="240" w:lineRule="auto"/>
        <w:ind w:left="714" w:right="198" w:hanging="357"/>
        <w:contextualSpacing/>
        <w:rPr>
          <w:rFonts w:ascii="Trebuchet MS" w:hAnsi="Trebuchet MS" w:cs="Calibri"/>
          <w:sz w:val="18"/>
          <w:szCs w:val="18"/>
        </w:rPr>
      </w:pPr>
      <w:r w:rsidRPr="00F819C1">
        <w:rPr>
          <w:rFonts w:ascii="Century Gothic" w:eastAsia="Century Gothic" w:hAnsi="Century Gothic" w:cs="Century Gothic"/>
          <w:color w:val="4A4A4A"/>
          <w:sz w:val="22"/>
          <w:szCs w:val="22"/>
        </w:rPr>
        <w:t>Part of Docker community in Bangalore and contributing Docker stack ready solution to collabnix dockerlabs</w:t>
      </w:r>
      <w:r w:rsidRPr="00F819C1">
        <w:rPr>
          <w:rFonts w:ascii="Calibri" w:hAnsi="Calibri" w:cs="Calibri"/>
          <w:sz w:val="20"/>
        </w:rPr>
        <w:t xml:space="preserve">. </w:t>
      </w:r>
      <w:r>
        <w:rPr>
          <w:rFonts w:ascii="Calibri" w:hAnsi="Calibri" w:cs="Calibri"/>
          <w:sz w:val="20"/>
        </w:rPr>
        <w:t>(</w:t>
      </w:r>
      <w:hyperlink r:id="rId6" w:history="1">
        <w:r w:rsidRPr="00F819C1">
          <w:rPr>
            <w:rStyle w:val="Hyperlink"/>
            <w:rFonts w:ascii="Trebuchet MS" w:hAnsi="Trebuchet MS" w:cs="Calibri"/>
            <w:sz w:val="18"/>
            <w:szCs w:val="18"/>
          </w:rPr>
          <w:t>https://github.com/collabnix/dockerlabs/blob/master/solution/django-postgres/readme.md</w:t>
        </w:r>
      </w:hyperlink>
      <w:r>
        <w:rPr>
          <w:rFonts w:ascii="Trebuchet MS" w:hAnsi="Trebuchet MS" w:cs="Calibri"/>
          <w:sz w:val="18"/>
          <w:szCs w:val="18"/>
        </w:rPr>
        <w:t>)</w:t>
      </w:r>
    </w:p>
    <w:p w14:paraId="6C1814EB" w14:textId="021C7B4D" w:rsidR="00483942" w:rsidRPr="00483942" w:rsidRDefault="00483942" w:rsidP="00241618">
      <w:pPr>
        <w:pStyle w:val="p"/>
        <w:numPr>
          <w:ilvl w:val="0"/>
          <w:numId w:val="5"/>
        </w:numPr>
        <w:spacing w:before="100" w:after="400" w:line="240" w:lineRule="auto"/>
        <w:ind w:left="714" w:right="198" w:hanging="357"/>
        <w:contextualSpacing/>
        <w:rPr>
          <w:rFonts w:ascii="Trebuchet MS" w:hAnsi="Trebuchet MS" w:cs="Calibri"/>
          <w:sz w:val="18"/>
          <w:szCs w:val="18"/>
        </w:rPr>
      </w:pPr>
      <w:r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Presentation and webinar on Container Networking in the Docker community </w:t>
      </w:r>
      <w:bookmarkStart w:id="0" w:name="_GoBack"/>
      <w:bookmarkEnd w:id="0"/>
      <w:r>
        <w:rPr>
          <w:rFonts w:ascii="Century Gothic" w:eastAsia="Century Gothic" w:hAnsi="Century Gothic" w:cs="Century Gothic"/>
          <w:color w:val="4A4A4A"/>
          <w:sz w:val="22"/>
          <w:szCs w:val="22"/>
        </w:rPr>
        <w:t>event.</w:t>
      </w:r>
    </w:p>
    <w:p w14:paraId="6714A567" w14:textId="45F4E46C" w:rsidR="00483942" w:rsidRDefault="00483942" w:rsidP="00483942">
      <w:pPr>
        <w:pStyle w:val="p"/>
        <w:spacing w:before="100" w:after="400" w:line="240" w:lineRule="auto"/>
        <w:ind w:left="714" w:right="198"/>
        <w:contextualSpacing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Webinar:</w:t>
      </w:r>
      <w:r w:rsidRPr="00483942">
        <w:t xml:space="preserve"> </w:t>
      </w:r>
      <w:hyperlink r:id="rId7" w:history="1">
        <w:r w:rsidRPr="008465A1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https://docker.zoom.us/recording/play/1yu_fGqwzB4pQj2hl3dFPgTjS5HeeJrHLrQJ3mtE2-pfdBLGgbR93uYl2ujXqixu?continueMode=true</w:t>
        </w:r>
      </w:hyperlink>
    </w:p>
    <w:p w14:paraId="0F9AFA6A" w14:textId="11FED621" w:rsidR="00483942" w:rsidRDefault="00483942" w:rsidP="00483942">
      <w:pPr>
        <w:pStyle w:val="p"/>
        <w:spacing w:before="100" w:after="400" w:line="240" w:lineRule="auto"/>
        <w:ind w:left="714" w:right="198"/>
        <w:contextualSpacing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Fonts w:ascii="Century Gothic" w:eastAsia="Century Gothic" w:hAnsi="Century Gothic" w:cs="Century Gothic"/>
          <w:color w:val="4A4A4A"/>
          <w:sz w:val="22"/>
          <w:szCs w:val="22"/>
        </w:rPr>
        <w:t>Presentation:</w:t>
      </w:r>
    </w:p>
    <w:p w14:paraId="78697D9C" w14:textId="23D1DE1E" w:rsidR="00483942" w:rsidRDefault="00483942" w:rsidP="00483942">
      <w:pPr>
        <w:pStyle w:val="p"/>
        <w:spacing w:before="100" w:after="400" w:line="240" w:lineRule="auto"/>
        <w:ind w:left="714" w:right="198"/>
        <w:contextualSpacing/>
        <w:rPr>
          <w:rFonts w:ascii="Century Gothic" w:eastAsia="Century Gothic" w:hAnsi="Century Gothic" w:cs="Century Gothic"/>
          <w:color w:val="4A4A4A"/>
          <w:sz w:val="22"/>
          <w:szCs w:val="22"/>
        </w:rPr>
      </w:pPr>
      <w:hyperlink r:id="rId8" w:history="1">
        <w:r w:rsidRPr="008465A1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https://www.slideshare.net/BalasundaramNataraja/demystfying-containernetworking/BalasundaramNataraja/demystfying-containernetworking</w:t>
        </w:r>
      </w:hyperlink>
    </w:p>
    <w:p w14:paraId="141E3269" w14:textId="77777777" w:rsidR="00F819C1" w:rsidRPr="00F819C1" w:rsidRDefault="00F819C1" w:rsidP="00707F33">
      <w:pPr>
        <w:pStyle w:val="p"/>
        <w:numPr>
          <w:ilvl w:val="0"/>
          <w:numId w:val="5"/>
        </w:numPr>
        <w:shd w:val="clear" w:color="auto" w:fill="FFFFFF"/>
        <w:spacing w:after="400" w:line="300" w:lineRule="atLeast"/>
        <w:ind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F819C1">
        <w:rPr>
          <w:rFonts w:ascii="Century Gothic" w:eastAsia="Century Gothic" w:hAnsi="Century Gothic" w:cs="Century Gothic"/>
          <w:color w:val="4A4A4A"/>
          <w:sz w:val="22"/>
          <w:szCs w:val="22"/>
        </w:rPr>
        <w:t>LinkedIn profile</w:t>
      </w:r>
      <w:r w:rsidRPr="00F819C1">
        <w:rPr>
          <w:rFonts w:ascii="Trebuchet MS" w:hAnsi="Trebuchet MS" w:cs="Calibri"/>
          <w:sz w:val="18"/>
          <w:szCs w:val="18"/>
        </w:rPr>
        <w:t xml:space="preserve"> </w:t>
      </w:r>
      <w:hyperlink r:id="rId9" w:history="1">
        <w:r w:rsidRPr="00F819C1">
          <w:rPr>
            <w:rStyle w:val="Hyperlink"/>
            <w:rFonts w:ascii="Trebuchet MS" w:hAnsi="Trebuchet MS" w:cs="Calibri"/>
            <w:sz w:val="18"/>
            <w:szCs w:val="18"/>
          </w:rPr>
          <w:t>https://in.linkedin.com/in/balasundaram-natarajan-43471115</w:t>
        </w:r>
      </w:hyperlink>
    </w:p>
    <w:tbl>
      <w:tblPr>
        <w:tblStyle w:val="divdocumentheading"/>
        <w:tblW w:w="11160" w:type="dxa"/>
        <w:tblCellSpacing w:w="0" w:type="dxa"/>
        <w:tblInd w:w="200" w:type="dxa"/>
        <w:shd w:val="clear" w:color="auto" w:fill="BCBFC3"/>
        <w:tblCellMar>
          <w:top w:w="4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5610C0" w14:paraId="13A042C5" w14:textId="77777777">
        <w:trPr>
          <w:trHeight w:val="32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6580A755" w14:textId="77777777" w:rsidR="005610C0" w:rsidRDefault="00E652F4">
            <w:pP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Century Gothic" w:eastAsia="Century Gothic" w:hAnsi="Century Gothic" w:cs="Century Gothic"/>
                <w:color w:val="4A4A4A"/>
                <w:shd w:val="clear" w:color="auto" w:fill="auto"/>
              </w:rPr>
              <w:t>Skills</w:t>
            </w:r>
          </w:p>
        </w:tc>
      </w:tr>
    </w:tbl>
    <w:p w14:paraId="062E3FB5" w14:textId="77777777" w:rsidR="005610C0" w:rsidRDefault="005610C0">
      <w:pPr>
        <w:rPr>
          <w:vanish/>
        </w:rPr>
      </w:pPr>
    </w:p>
    <w:tbl>
      <w:tblPr>
        <w:tblStyle w:val="divdocumenttable"/>
        <w:tblW w:w="0" w:type="auto"/>
        <w:tblInd w:w="20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78"/>
        <w:gridCol w:w="5478"/>
      </w:tblGrid>
      <w:tr w:rsidR="005610C0" w14:paraId="498BEC37" w14:textId="77777777" w:rsidTr="000C019A">
        <w:trPr>
          <w:trHeight w:val="4278"/>
        </w:trPr>
        <w:tc>
          <w:tcPr>
            <w:tcW w:w="5478" w:type="dxa"/>
            <w:tcMar>
              <w:top w:w="105" w:type="dxa"/>
              <w:left w:w="5" w:type="dxa"/>
              <w:bottom w:w="405" w:type="dxa"/>
              <w:right w:w="5" w:type="dxa"/>
            </w:tcMar>
            <w:hideMark/>
          </w:tcPr>
          <w:p w14:paraId="4E106989" w14:textId="77777777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</w:t>
            </w:r>
            <w:r w:rsidRPr="00F819C1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AWS,</w:t>
            </w: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  <w:r w:rsidRPr="00F819C1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Docker,</w:t>
            </w: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  <w:r w:rsidRPr="00F819C1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Kubernetes</w:t>
            </w:r>
          </w:p>
          <w:p w14:paraId="2BA44E3D" w14:textId="77777777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Python Scripting </w:t>
            </w:r>
          </w:p>
          <w:p w14:paraId="7516726E" w14:textId="66991B20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Linux (CentOS &amp; RHEL) Administration </w:t>
            </w:r>
          </w:p>
          <w:p w14:paraId="6351128F" w14:textId="77777777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Ø MariaDB, MongoDB, Scylla</w:t>
            </w:r>
          </w:p>
          <w:p w14:paraId="3841DE61" w14:textId="2B257400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Virtualization - Citrix XenServer &amp; Hyper-V </w:t>
            </w:r>
          </w:p>
          <w:p w14:paraId="761E1AD1" w14:textId="6F4FE41B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Ø Telecom – SS7, SIP</w:t>
            </w:r>
          </w:p>
          <w:p w14:paraId="6906F05C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1083E164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7550DA2C" w14:textId="77777777" w:rsidR="005610C0" w:rsidRDefault="005610C0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39CEC564" w14:textId="77777777" w:rsidR="00C33097" w:rsidRDefault="00C33097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C776D76" w14:textId="46502CD0" w:rsidR="0038250D" w:rsidRDefault="0038250D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0CD3FD95" w14:textId="77777777" w:rsidR="00672FEE" w:rsidRDefault="00672FEE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05EF0B75" w14:textId="77777777" w:rsidR="00C33097" w:rsidRDefault="00C33097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3E972879" w14:textId="77777777" w:rsidR="00F819C1" w:rsidRDefault="00F819C1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7F880CC" w14:textId="77777777" w:rsidR="00C33097" w:rsidRDefault="00C33097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  <w:tc>
          <w:tcPr>
            <w:tcW w:w="5478" w:type="dxa"/>
            <w:tcBorders>
              <w:left w:val="single" w:sz="8" w:space="0" w:color="FEFDFD"/>
            </w:tcBorders>
            <w:tcMar>
              <w:top w:w="105" w:type="dxa"/>
              <w:left w:w="10" w:type="dxa"/>
              <w:bottom w:w="405" w:type="dxa"/>
              <w:right w:w="5" w:type="dxa"/>
            </w:tcMar>
            <w:hideMark/>
          </w:tcPr>
          <w:p w14:paraId="26982E4A" w14:textId="595A520D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Customer Relationship Management </w:t>
            </w:r>
          </w:p>
          <w:p w14:paraId="37348681" w14:textId="0E63F326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Ø Responsible</w:t>
            </w:r>
            <w:r w:rsidRPr="00CD2C4E"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for the, Installation, Integration &amp; Commissioning Acceptance Testing</w:t>
            </w:r>
          </w:p>
          <w:p w14:paraId="7518D07C" w14:textId="77777777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Project Risk Management </w:t>
            </w:r>
          </w:p>
          <w:p w14:paraId="18C14E1A" w14:textId="67B0A8AD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Cross Functional team interactions to expedite customer deliveries </w:t>
            </w:r>
          </w:p>
          <w:p w14:paraId="4ADDF9EF" w14:textId="27FC2E1A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Track and Update Project status </w:t>
            </w:r>
          </w:p>
          <w:p w14:paraId="40CA3265" w14:textId="6A42A63E" w:rsidR="00D33D8F" w:rsidRDefault="00D33D8F" w:rsidP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Ø Service Documentation, Service Transition </w:t>
            </w:r>
          </w:p>
          <w:p w14:paraId="271447E5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16D61D09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2CB0AE1C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C2D78B3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61182D2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7BAC2FB1" w14:textId="712CA31B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587A3F7D" w14:textId="77777777" w:rsidR="005744ED" w:rsidRDefault="005744ED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2209E72E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3D35ED0C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F29CFE3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682F5E31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5E3A3C7B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5C3DFBCB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5BE9DAF4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A7F13C9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53F9E887" w14:textId="77777777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6BEBA0FD" w14:textId="0826CFAE" w:rsidR="00D33D8F" w:rsidRDefault="00D33D8F">
            <w:pPr>
              <w:pStyle w:val="p"/>
              <w:spacing w:line="300" w:lineRule="atLeast"/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</w:tr>
    </w:tbl>
    <w:p w14:paraId="17F1DFD0" w14:textId="77777777" w:rsidR="005610C0" w:rsidRDefault="005610C0">
      <w:pPr>
        <w:rPr>
          <w:vanish/>
        </w:rPr>
      </w:pPr>
    </w:p>
    <w:tbl>
      <w:tblPr>
        <w:tblStyle w:val="divdocumentheading"/>
        <w:tblW w:w="11160" w:type="dxa"/>
        <w:tblCellSpacing w:w="0" w:type="dxa"/>
        <w:tblInd w:w="200" w:type="dxa"/>
        <w:shd w:val="clear" w:color="auto" w:fill="BCBFC3"/>
        <w:tblCellMar>
          <w:top w:w="4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5610C0" w14:paraId="3BC61543" w14:textId="77777777">
        <w:trPr>
          <w:trHeight w:val="32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3523DC45" w14:textId="77777777" w:rsidR="005610C0" w:rsidRDefault="00E652F4">
            <w:pP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Century Gothic" w:eastAsia="Century Gothic" w:hAnsi="Century Gothic" w:cs="Century Gothic"/>
                <w:color w:val="4A4A4A"/>
                <w:shd w:val="clear" w:color="auto" w:fill="auto"/>
              </w:rPr>
              <w:t>Work History</w:t>
            </w:r>
          </w:p>
        </w:tc>
      </w:tr>
    </w:tbl>
    <w:p w14:paraId="392A8F25" w14:textId="77777777" w:rsidR="005610C0" w:rsidRDefault="005610C0">
      <w:pPr>
        <w:rPr>
          <w:vanish/>
        </w:rPr>
      </w:pPr>
    </w:p>
    <w:tbl>
      <w:tblPr>
        <w:tblStyle w:val="divdocumentdivparagraphTable"/>
        <w:tblW w:w="10658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552"/>
        <w:gridCol w:w="7106"/>
      </w:tblGrid>
      <w:tr w:rsidR="005610C0" w14:paraId="3C6E88F3" w14:textId="77777777" w:rsidTr="00D33D8F">
        <w:trPr>
          <w:trHeight w:val="2854"/>
          <w:tblCellSpacing w:w="0" w:type="dxa"/>
        </w:trPr>
        <w:tc>
          <w:tcPr>
            <w:tcW w:w="3552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paragraphTable"/>
              <w:tblW w:w="21513" w:type="dxa"/>
              <w:tblCellSpacing w:w="0" w:type="dxa"/>
              <w:shd w:val="clear" w:color="auto" w:fill="FFFFFF"/>
              <w:tblLayout w:type="fixed"/>
              <w:tblCellMar>
                <w:top w:w="20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552"/>
              <w:gridCol w:w="7248"/>
              <w:gridCol w:w="3552"/>
              <w:gridCol w:w="7161"/>
            </w:tblGrid>
            <w:tr w:rsidR="00785AE6" w14:paraId="0E3B08B7" w14:textId="77777777" w:rsidTr="00D33D8F">
              <w:trPr>
                <w:trHeight w:val="4017"/>
                <w:tblCellSpacing w:w="0" w:type="dxa"/>
              </w:trPr>
              <w:tc>
                <w:tcPr>
                  <w:tcW w:w="3552" w:type="dxa"/>
                </w:tcPr>
                <w:p w14:paraId="4846248F" w14:textId="365FD6BF" w:rsidR="00785AE6" w:rsidRDefault="00D33D8F" w:rsidP="00D33D8F">
                  <w:pPr>
                    <w:pStyle w:val="divdocumentparlrColmndateswrapperspanpaddedline"/>
                    <w:spacing w:line="300" w:lineRule="atLeast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 xml:space="preserve">    </w:t>
                  </w:r>
                  <w:r w:rsidR="00672FEE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Apr</w:t>
                  </w:r>
                  <w:r w:rsidR="00785AE6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 xml:space="preserve"> 201</w:t>
                  </w:r>
                  <w:r w:rsidR="00672FEE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2</w:t>
                  </w:r>
                  <w:r w:rsidR="00785AE6"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 xml:space="preserve"> </w:t>
                  </w:r>
                  <w:r w:rsidR="00785AE6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– Current</w:t>
                  </w:r>
                </w:p>
                <w:p w14:paraId="45F55F9C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txtBold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Senior Engineer DevOps</w:t>
                  </w:r>
                </w:p>
                <w:p w14:paraId="7161BF75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OnMobile Global Limited - Bengaluru, KA</w:t>
                  </w:r>
                </w:p>
                <w:p w14:paraId="4DFAD8E6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Clients In– Across Globe</w:t>
                  </w:r>
                </w:p>
              </w:tc>
              <w:tc>
                <w:tcPr>
                  <w:tcW w:w="7248" w:type="dxa"/>
                </w:tcPr>
                <w:p w14:paraId="2B5FD0E3" w14:textId="77777777" w:rsidR="00785AE6" w:rsidRPr="00545162" w:rsidRDefault="00785AE6" w:rsidP="00785AE6">
                  <w:pPr>
                    <w:pStyle w:val="divdocumentparlrColmnulli"/>
                    <w:numPr>
                      <w:ilvl w:val="0"/>
                      <w:numId w:val="1"/>
                    </w:numPr>
                    <w:spacing w:line="300" w:lineRule="atLeast"/>
                    <w:ind w:left="440"/>
                    <w:rPr>
                      <w:rStyle w:val="Strong1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 w:rsidRPr="00726584">
                    <w:rPr>
                      <w:rStyle w:val="span"/>
                      <w:rFonts w:ascii="Century Gothic" w:eastAsia="Century Gothic" w:hAnsi="Century Gothic" w:cs="Century Gothic"/>
                      <w:b/>
                      <w:color w:val="4A4A4A"/>
                      <w:sz w:val="22"/>
                      <w:szCs w:val="22"/>
                    </w:rPr>
                    <w:t xml:space="preserve">Responsible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 xml:space="preserve">for </w:t>
                  </w:r>
                  <w:r w:rsidRPr="00FB33DA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deploying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 xml:space="preserve"> </w:t>
                  </w:r>
                  <w:r w:rsidRPr="00FB33DA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OnMobile products in AWS services</w:t>
                  </w:r>
                  <w:r w:rsidRPr="00FB33DA">
                    <w:rPr>
                      <w:rStyle w:val="span"/>
                      <w:rFonts w:eastAsia="Century Gothic"/>
                      <w:sz w:val="22"/>
                      <w:szCs w:val="22"/>
                    </w:rPr>
                    <w:t xml:space="preserve">, </w:t>
                  </w:r>
                  <w:r w:rsidRPr="00FB33DA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On-premise</w:t>
                  </w:r>
                </w:p>
                <w:p w14:paraId="15DD6C6F" w14:textId="77777777" w:rsidR="00785AE6" w:rsidRDefault="00785AE6" w:rsidP="00785AE6">
                  <w:pPr>
                    <w:pStyle w:val="divdocumentparlrColmnulli"/>
                    <w:numPr>
                      <w:ilvl w:val="0"/>
                      <w:numId w:val="1"/>
                    </w:numPr>
                    <w:spacing w:line="300" w:lineRule="atLeast"/>
                    <w:ind w:left="440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 w:rsidRPr="00726584">
                    <w:rPr>
                      <w:rStyle w:val="span"/>
                      <w:rFonts w:ascii="Century Gothic" w:eastAsia="Century Gothic" w:hAnsi="Century Gothic" w:cs="Century Gothic"/>
                      <w:b/>
                      <w:color w:val="4A4A4A"/>
                      <w:sz w:val="22"/>
                      <w:szCs w:val="22"/>
                    </w:rPr>
                    <w:t>Performing vulnerability</w:t>
                  </w:r>
                  <w:r w:rsidRPr="00545162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 xml:space="preserve"> assessment and fixing those vulnerabilities (CIS benchmarks)</w:t>
                  </w:r>
                </w:p>
                <w:p w14:paraId="6A959B3D" w14:textId="77777777" w:rsidR="00785AE6" w:rsidRDefault="00785AE6" w:rsidP="00785AE6">
                  <w:pPr>
                    <w:pStyle w:val="divdocumentparlrColmnulli"/>
                    <w:numPr>
                      <w:ilvl w:val="0"/>
                      <w:numId w:val="1"/>
                    </w:numPr>
                    <w:spacing w:line="300" w:lineRule="atLeast"/>
                    <w:ind w:left="440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22"/>
                      <w:szCs w:val="22"/>
                    </w:rPr>
                    <w:t xml:space="preserve">Track and update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risks, and action items to ensure project is on track and within scope and following up with team to make sure these issues were resolved and escalated.</w:t>
                  </w:r>
                </w:p>
                <w:p w14:paraId="087166DA" w14:textId="77777777" w:rsidR="00785AE6" w:rsidRPr="00545162" w:rsidRDefault="00785AE6" w:rsidP="00785AE6">
                  <w:pPr>
                    <w:pStyle w:val="divdocumentparlrColmnulli"/>
                    <w:numPr>
                      <w:ilvl w:val="0"/>
                      <w:numId w:val="1"/>
                    </w:numPr>
                    <w:spacing w:line="300" w:lineRule="atLeast"/>
                    <w:ind w:left="440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22"/>
                      <w:szCs w:val="22"/>
                    </w:rPr>
                    <w:t xml:space="preserve">Maintain the </w:t>
                  </w:r>
                  <w:r w:rsidRPr="00545162"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22"/>
                      <w:szCs w:val="22"/>
                    </w:rPr>
                    <w:t xml:space="preserve">project related documents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for ongoing</w:t>
                  </w:r>
                  <w:r w:rsidRPr="00545162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/completed projects and ensure Handover/support transition to Operations team for the completed projects.</w:t>
                  </w:r>
                </w:p>
                <w:p w14:paraId="01837E0F" w14:textId="77777777" w:rsidR="00785AE6" w:rsidRDefault="00785AE6" w:rsidP="00785AE6">
                  <w:pPr>
                    <w:pStyle w:val="divdocumentparlrColmnulli"/>
                    <w:numPr>
                      <w:ilvl w:val="0"/>
                      <w:numId w:val="1"/>
                    </w:numPr>
                    <w:spacing w:line="300" w:lineRule="atLeast"/>
                    <w:ind w:left="440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22"/>
                      <w:szCs w:val="22"/>
                    </w:rPr>
                    <w:t xml:space="preserve">Customer liaising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for functional and Technical level requirement gathering ,</w:t>
                  </w:r>
                  <w:r w:rsidRPr="00545162"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Involving in System study, Integration and System Acceptance Test</w:t>
                  </w:r>
                </w:p>
                <w:p w14:paraId="2C87B627" w14:textId="77777777" w:rsidR="00785AE6" w:rsidRDefault="00785AE6" w:rsidP="00785AE6">
                  <w:pPr>
                    <w:pStyle w:val="divdocumentparlrColmnulli"/>
                    <w:numPr>
                      <w:ilvl w:val="0"/>
                      <w:numId w:val="1"/>
                    </w:numPr>
                    <w:spacing w:line="300" w:lineRule="atLeast"/>
                    <w:ind w:left="440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trong1"/>
                      <w:rFonts w:ascii="Century Gothic" w:eastAsia="Century Gothic" w:hAnsi="Century Gothic" w:cs="Century Gothic"/>
                      <w:b/>
                      <w:bCs/>
                      <w:color w:val="4A4A4A"/>
                      <w:sz w:val="22"/>
                      <w:szCs w:val="22"/>
                    </w:rPr>
                    <w:t xml:space="preserve">Mentoring onsite &amp; offshore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>team, Overseeing Project deployment according to the dimensioning, integration and acceptance testing activities.</w:t>
                  </w:r>
                </w:p>
                <w:p w14:paraId="6D63D28E" w14:textId="77777777" w:rsidR="00785AE6" w:rsidRDefault="00785AE6" w:rsidP="00785AE6">
                  <w:pPr>
                    <w:pStyle w:val="divdocumentparlrColmnulli"/>
                    <w:numPr>
                      <w:ilvl w:val="0"/>
                      <w:numId w:val="1"/>
                    </w:numPr>
                    <w:spacing w:line="300" w:lineRule="atLeast"/>
                    <w:ind w:left="440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 xml:space="preserve">Provide </w:t>
                  </w:r>
                  <w:r w:rsidRPr="003C2560">
                    <w:rPr>
                      <w:rStyle w:val="span"/>
                      <w:rFonts w:ascii="Century Gothic" w:eastAsia="Century Gothic" w:hAnsi="Century Gothic" w:cs="Century Gothic"/>
                      <w:b/>
                      <w:color w:val="4A4A4A"/>
                      <w:sz w:val="22"/>
                      <w:szCs w:val="22"/>
                    </w:rPr>
                    <w:t>technical assistance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  <w:t xml:space="preserve"> to engineers at site and liaise with QA/Eng. team for troubleshooting issues.</w:t>
                  </w:r>
                </w:p>
                <w:p w14:paraId="29917581" w14:textId="77777777" w:rsidR="00785AE6" w:rsidRPr="00785AE6" w:rsidRDefault="00785AE6" w:rsidP="00785AE6">
                  <w:pPr>
                    <w:pStyle w:val="divdocumentparlrColmnulli"/>
                    <w:spacing w:line="300" w:lineRule="atLeast"/>
                    <w:ind w:left="440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</w:tc>
              <w:tc>
                <w:tcPr>
                  <w:tcW w:w="3552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</w:tcPr>
                <w:p w14:paraId="4C55A4EA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0CA470B0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1B83D4F3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2B8D2CEB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62010784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5C8A2C1E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3BCB5A95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035EDE40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6980E1BD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1060FB1C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738E26C7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2F7296AE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5A0B6AC0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030B23EA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5D6D8B84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  <w:p w14:paraId="4E8E3A0B" w14:textId="77777777" w:rsidR="00785AE6" w:rsidRDefault="00785AE6" w:rsidP="00785AE6">
                  <w:pPr>
                    <w:pStyle w:val="divdocumentparlrColmndateswrapperspanpaddedline"/>
                    <w:spacing w:line="300" w:lineRule="atLeast"/>
                    <w:ind w:left="200"/>
                    <w:rPr>
                      <w:rStyle w:val="divdocumentparlrColmndateswrapper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</w:tc>
              <w:tc>
                <w:tcPr>
                  <w:tcW w:w="7161" w:type="dxa"/>
                  <w:tcMar>
                    <w:top w:w="200" w:type="dxa"/>
                    <w:left w:w="150" w:type="dxa"/>
                    <w:bottom w:w="0" w:type="dxa"/>
                    <w:right w:w="0" w:type="dxa"/>
                  </w:tcMar>
                </w:tcPr>
                <w:p w14:paraId="4155A8D7" w14:textId="77777777" w:rsidR="00785AE6" w:rsidRDefault="00785AE6" w:rsidP="00785AE6">
                  <w:pPr>
                    <w:pStyle w:val="divdocumentparlrColmnulli"/>
                    <w:spacing w:line="300" w:lineRule="atLeast"/>
                    <w:rPr>
                      <w:rStyle w:val="span"/>
                      <w:rFonts w:ascii="Century Gothic" w:eastAsia="Century Gothic" w:hAnsi="Century Gothic" w:cs="Century Gothic"/>
                      <w:color w:val="4A4A4A"/>
                      <w:sz w:val="22"/>
                      <w:szCs w:val="22"/>
                    </w:rPr>
                  </w:pPr>
                </w:p>
              </w:tc>
            </w:tr>
          </w:tbl>
          <w:p w14:paraId="65F06F54" w14:textId="7BDBC695" w:rsidR="00B205D6" w:rsidRDefault="00B205D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  <w:tc>
          <w:tcPr>
            <w:tcW w:w="7106" w:type="dxa"/>
            <w:tcMar>
              <w:top w:w="100" w:type="dxa"/>
              <w:left w:w="150" w:type="dxa"/>
              <w:bottom w:w="0" w:type="dxa"/>
              <w:right w:w="0" w:type="dxa"/>
            </w:tcMar>
            <w:hideMark/>
          </w:tcPr>
          <w:p w14:paraId="53EBCB25" w14:textId="53FA54F6" w:rsidR="00545162" w:rsidRPr="00545162" w:rsidRDefault="00E652F4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726584">
              <w:rPr>
                <w:rStyle w:val="span"/>
                <w:rFonts w:ascii="Century Gothic" w:eastAsia="Century Gothic" w:hAnsi="Century Gothic" w:cs="Century Gothic"/>
                <w:b/>
                <w:color w:val="4A4A4A"/>
                <w:sz w:val="22"/>
                <w:szCs w:val="22"/>
              </w:rPr>
              <w:t xml:space="preserve">Responsible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for </w:t>
            </w:r>
            <w:r w:rsidR="00545162" w:rsidRPr="00FB33DA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deploying </w:t>
            </w:r>
            <w:r w:rsidR="005744ED" w:rsidRPr="00FB33DA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OnMobile</w:t>
            </w:r>
            <w:r w:rsidR="00545162" w:rsidRPr="00FB33DA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products in AWS services</w:t>
            </w:r>
            <w:r w:rsidR="00672FEE">
              <w:rPr>
                <w:rStyle w:val="span"/>
                <w:rFonts w:eastAsia="Century Gothic"/>
                <w:sz w:val="22"/>
                <w:szCs w:val="22"/>
              </w:rPr>
              <w:t xml:space="preserve"> &amp;</w:t>
            </w:r>
            <w:r w:rsidR="00545162" w:rsidRPr="00FB33DA">
              <w:rPr>
                <w:rStyle w:val="span"/>
                <w:rFonts w:eastAsia="Century Gothic"/>
                <w:sz w:val="22"/>
                <w:szCs w:val="22"/>
              </w:rPr>
              <w:t xml:space="preserve"> </w:t>
            </w:r>
            <w:r w:rsidR="00545162" w:rsidRPr="00FB33DA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On-premise</w:t>
            </w:r>
          </w:p>
          <w:p w14:paraId="17DD3E49" w14:textId="77777777" w:rsidR="00545162" w:rsidRDefault="00545162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726584">
              <w:rPr>
                <w:rStyle w:val="span"/>
                <w:rFonts w:ascii="Century Gothic" w:eastAsia="Century Gothic" w:hAnsi="Century Gothic" w:cs="Century Gothic"/>
                <w:b/>
                <w:color w:val="4A4A4A"/>
                <w:sz w:val="22"/>
                <w:szCs w:val="22"/>
              </w:rPr>
              <w:t>Performing vulnerability</w:t>
            </w:r>
            <w:r w:rsidRPr="00545162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assessment and fixing those vulnerabilities (CIS benchmarks)</w:t>
            </w:r>
          </w:p>
          <w:p w14:paraId="1DAB22F4" w14:textId="77777777" w:rsidR="005610C0" w:rsidRDefault="00E652F4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Track and update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risks, and action items to ensure project is on track and within scope and following up with team to make sure these issues were resolved and </w:t>
            </w:r>
            <w:r w:rsidR="009758E6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escalated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.</w:t>
            </w:r>
          </w:p>
          <w:p w14:paraId="4968B977" w14:textId="77777777" w:rsidR="005610C0" w:rsidRPr="00545162" w:rsidRDefault="00E652F4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Maintain the </w:t>
            </w:r>
            <w:r w:rsidR="00545162" w:rsidRPr="00545162"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project related documents </w:t>
            </w:r>
            <w:r w:rsidR="00726584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for ongoing</w:t>
            </w:r>
            <w:r w:rsidR="00545162" w:rsidRPr="00545162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/completed projects and ensure Handover/support transition to Operations team for the completed projects.</w:t>
            </w:r>
          </w:p>
          <w:p w14:paraId="519FE75E" w14:textId="77777777" w:rsidR="005610C0" w:rsidRDefault="00E652F4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Customer liaising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for functional and Technical</w:t>
            </w:r>
            <w:r w:rsidR="00545162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level requirement gathering ,</w:t>
            </w:r>
            <w:r w:rsidR="00545162" w:rsidRPr="00545162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Involving in System study, Integration and System Acceptance Test</w:t>
            </w:r>
          </w:p>
          <w:p w14:paraId="7E7BD284" w14:textId="77777777" w:rsidR="005610C0" w:rsidRDefault="00FB33DA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>Mentoring</w:t>
            </w:r>
            <w:r w:rsidR="00E652F4"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 onsite &amp; offshore </w:t>
            </w:r>
            <w:r w:rsidR="00E652F4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team, Overseeing Project deployment</w:t>
            </w:r>
            <w:r w:rsidR="00962CAD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according to the dimensioning</w:t>
            </w:r>
            <w:r w:rsidR="00E652F4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, integration and acceptance testing activities.</w:t>
            </w:r>
          </w:p>
          <w:p w14:paraId="6F481C31" w14:textId="485CDFEB" w:rsidR="00785AE6" w:rsidRPr="00672FEE" w:rsidRDefault="00E652F4" w:rsidP="00672FEE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250" w:hanging="301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0C019A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Provide </w:t>
            </w:r>
            <w:r w:rsidRPr="00672FEE">
              <w:rPr>
                <w:rStyle w:val="span"/>
                <w:rFonts w:ascii="Century Gothic" w:eastAsia="Century Gothic" w:hAnsi="Century Gothic" w:cs="Century Gothic"/>
                <w:b/>
                <w:color w:val="4A4A4A"/>
                <w:sz w:val="22"/>
                <w:szCs w:val="22"/>
              </w:rPr>
              <w:t>technical assistance</w:t>
            </w:r>
            <w:r w:rsidRPr="000C019A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to engineers at site and liaise with QA/Eng. team for troubleshooting issues.</w:t>
            </w:r>
          </w:p>
        </w:tc>
      </w:tr>
    </w:tbl>
    <w:p w14:paraId="7788A392" w14:textId="77777777" w:rsidR="005610C0" w:rsidRDefault="005610C0">
      <w:pPr>
        <w:rPr>
          <w:vanish/>
        </w:rPr>
      </w:pPr>
    </w:p>
    <w:tbl>
      <w:tblPr>
        <w:tblStyle w:val="divdocumentdivparagraphTable"/>
        <w:tblW w:w="22310" w:type="dxa"/>
        <w:tblCellSpacing w:w="0" w:type="dxa"/>
        <w:shd w:val="clear" w:color="auto" w:fill="FFFFFF"/>
        <w:tblLayout w:type="fixed"/>
        <w:tblCellMar>
          <w:top w:w="2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00"/>
        <w:gridCol w:w="7550"/>
        <w:gridCol w:w="3700"/>
        <w:gridCol w:w="7460"/>
      </w:tblGrid>
      <w:tr w:rsidR="00785AE6" w14:paraId="3357769A" w14:textId="77777777" w:rsidTr="00D33D8F">
        <w:trPr>
          <w:tblCellSpacing w:w="0" w:type="dxa"/>
        </w:trPr>
        <w:tc>
          <w:tcPr>
            <w:tcW w:w="3600" w:type="dxa"/>
          </w:tcPr>
          <w:p w14:paraId="44E2A49C" w14:textId="3500EDC8" w:rsidR="00785AE6" w:rsidRDefault="00672FEE" w:rsidP="00785AE6">
            <w:pPr>
              <w:pStyle w:val="divdocumentparlrColmndateswrapperspanpaddedline"/>
              <w:spacing w:line="300" w:lineRule="atLeast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Jul 2006</w:t>
            </w:r>
            <w:r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</w:t>
            </w:r>
            <w:r w:rsidR="00785AE6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– </w:t>
            </w:r>
            <w:r w:rsidR="006A403E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Mar 2012</w:t>
            </w:r>
          </w:p>
          <w:p w14:paraId="45D1BDF4" w14:textId="09950722" w:rsidR="00785AE6" w:rsidRDefault="006A403E" w:rsidP="009E2042">
            <w:pPr>
              <w:pStyle w:val="divdocumentparlrColmndateswrapperspanpaddedline"/>
              <w:spacing w:line="300" w:lineRule="atLeast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txtBold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Product support Lead</w:t>
            </w:r>
          </w:p>
          <w:p w14:paraId="1A7105D8" w14:textId="63E955FF" w:rsidR="00785AE6" w:rsidRDefault="00785AE6" w:rsidP="009E2042">
            <w:pPr>
              <w:pStyle w:val="divdocumentparlrColmndateswrapperspanpaddedline"/>
              <w:spacing w:line="300" w:lineRule="atLeast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OnMobile Global Limited - </w:t>
            </w:r>
            <w:r w:rsidR="009E2042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   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Bengaluru, KA</w:t>
            </w:r>
          </w:p>
          <w:p w14:paraId="0D9D041E" w14:textId="77777777" w:rsidR="00785AE6" w:rsidRDefault="00785AE6" w:rsidP="009E2042">
            <w:pPr>
              <w:pStyle w:val="divdocumentparlrColmndateswrapperspanpaddedline"/>
              <w:spacing w:line="300" w:lineRule="atLeast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Clients In– Across Globe</w:t>
            </w:r>
          </w:p>
          <w:p w14:paraId="16757D60" w14:textId="77777777" w:rsidR="009E2042" w:rsidRDefault="009E2042" w:rsidP="00785AE6">
            <w:pPr>
              <w:pStyle w:val="divdocumentparlrColmndateswrapperspanpaddedline"/>
              <w:spacing w:line="300" w:lineRule="atLeast"/>
              <w:ind w:left="20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1FB70397" w14:textId="77777777" w:rsidR="009E2042" w:rsidRDefault="009E2042" w:rsidP="00785AE6">
            <w:pPr>
              <w:pStyle w:val="divdocumentparlrColmndateswrapperspanpaddedline"/>
              <w:spacing w:line="300" w:lineRule="atLeast"/>
              <w:ind w:left="20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765DEE74" w14:textId="77777777" w:rsidR="009E2042" w:rsidRDefault="009E2042" w:rsidP="009E2042">
            <w:pPr>
              <w:pStyle w:val="divdocumentparlrColmndateswrapperspanpaddedline"/>
              <w:spacing w:line="300" w:lineRule="atLeast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 </w:t>
            </w:r>
          </w:p>
          <w:p w14:paraId="53676B3B" w14:textId="77777777" w:rsidR="009E2042" w:rsidRDefault="009E2042" w:rsidP="009E2042">
            <w:pPr>
              <w:pStyle w:val="divdocumentparlrColmndateswrapperspanpaddedline"/>
              <w:spacing w:line="300" w:lineRule="atLeast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563CB5EB" w14:textId="77777777" w:rsidR="009E2042" w:rsidRDefault="009E2042" w:rsidP="009E2042">
            <w:pPr>
              <w:pStyle w:val="divdocumentparlrColmndateswrapperspanpaddedline"/>
              <w:spacing w:line="300" w:lineRule="atLeast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7309C58E" w14:textId="77777777" w:rsidR="009E2042" w:rsidRDefault="009E2042" w:rsidP="009E2042">
            <w:pPr>
              <w:pStyle w:val="divdocumentparlrColmndateswrapperspanpaddedline"/>
              <w:spacing w:line="300" w:lineRule="atLeast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34DC398C" w14:textId="77777777" w:rsidR="009E2042" w:rsidRDefault="009E2042" w:rsidP="009E204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19BF2B83" w14:textId="77777777" w:rsidR="009E2042" w:rsidRDefault="009E2042" w:rsidP="009E204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34186142" w14:textId="77777777" w:rsidR="009E2042" w:rsidRDefault="009E2042" w:rsidP="009E204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17C53B08" w14:textId="77777777" w:rsidR="009E2042" w:rsidRDefault="009E2042" w:rsidP="009E204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D96412A" w14:textId="77777777" w:rsidR="009E2042" w:rsidRDefault="009E2042" w:rsidP="009E204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2348FD47" w14:textId="496B265B" w:rsidR="009E2042" w:rsidRDefault="009E2042" w:rsidP="009E2042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  <w:tc>
          <w:tcPr>
            <w:tcW w:w="7550" w:type="dxa"/>
          </w:tcPr>
          <w:p w14:paraId="1DB45F5A" w14:textId="47F2F1AB" w:rsidR="00785AE6" w:rsidRDefault="00785AE6" w:rsidP="00785AE6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44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726584">
              <w:rPr>
                <w:rStyle w:val="span"/>
                <w:rFonts w:ascii="Century Gothic" w:eastAsia="Century Gothic" w:hAnsi="Century Gothic" w:cs="Century Gothic"/>
                <w:b/>
                <w:color w:val="4A4A4A"/>
                <w:sz w:val="22"/>
                <w:szCs w:val="22"/>
              </w:rPr>
              <w:lastRenderedPageBreak/>
              <w:t xml:space="preserve">Responsible </w:t>
            </w:r>
            <w:r w:rsidR="00F4148B" w:rsidRPr="00F4148B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for documenting the release and raising the release issues with QA/Engineering</w:t>
            </w:r>
          </w:p>
          <w:p w14:paraId="4E2E1A4B" w14:textId="108E04BD" w:rsidR="00F4148B" w:rsidRPr="00F4148B" w:rsidRDefault="00F4148B" w:rsidP="00785AE6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440"/>
              <w:rPr>
                <w:rStyle w:val="span"/>
                <w:rFonts w:eastAsia="Century Gothic"/>
                <w:sz w:val="22"/>
                <w:szCs w:val="22"/>
              </w:rPr>
            </w:pPr>
            <w:r w:rsidRPr="00F4148B">
              <w:rPr>
                <w:rStyle w:val="span"/>
                <w:rFonts w:ascii="Century Gothic" w:eastAsia="Century Gothic" w:hAnsi="Century Gothic" w:cs="Century Gothic"/>
                <w:b/>
                <w:color w:val="4A4A4A"/>
                <w:sz w:val="22"/>
                <w:szCs w:val="22"/>
              </w:rPr>
              <w:t>Maintaining FAQ/Issues</w:t>
            </w:r>
            <w:r w:rsidRPr="00F4148B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documents &amp; ticketing all the issues &amp; future request through Jira ticketing tool</w:t>
            </w:r>
          </w:p>
          <w:p w14:paraId="340575D5" w14:textId="3E2E5A80" w:rsidR="00785AE6" w:rsidRDefault="00785AE6" w:rsidP="00785AE6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44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Track and update </w:t>
            </w:r>
            <w:r w:rsidR="00F4148B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release deployments across clients </w:t>
            </w:r>
            <w:r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and action items to ensure </w:t>
            </w:r>
            <w:r w:rsidR="00F4148B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that latest releases are applied at site.</w:t>
            </w:r>
          </w:p>
          <w:p w14:paraId="50862ACB" w14:textId="68D1349C" w:rsidR="00785AE6" w:rsidRPr="00F4148B" w:rsidRDefault="00F4148B" w:rsidP="00785AE6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44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Create test </w:t>
            </w:r>
            <w:r w:rsidRPr="00F4148B">
              <w:rPr>
                <w:rStyle w:val="Strong1"/>
                <w:rFonts w:ascii="Century Gothic" w:eastAsia="Century Gothic" w:hAnsi="Century Gothic" w:cs="Century Gothic"/>
                <w:bCs/>
                <w:color w:val="4A4A4A"/>
                <w:sz w:val="22"/>
                <w:szCs w:val="22"/>
              </w:rPr>
              <w:t>environments for testing releases provided by Engineering/QA</w:t>
            </w:r>
            <w:r w:rsidR="00785AE6" w:rsidRPr="00F4148B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.</w:t>
            </w:r>
          </w:p>
          <w:p w14:paraId="1FFA7CF2" w14:textId="460AD3EE" w:rsidR="009E2042" w:rsidRPr="00672FEE" w:rsidRDefault="00785AE6" w:rsidP="009774C2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44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672FEE"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Mentoring </w:t>
            </w:r>
            <w:r w:rsidRPr="00672FEE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team, </w:t>
            </w:r>
            <w:r w:rsidR="000C019A" w:rsidRPr="00672FEE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on ongoing and completed product support related issues.</w:t>
            </w:r>
          </w:p>
          <w:p w14:paraId="6F053378" w14:textId="48A5566C" w:rsidR="009E2042" w:rsidRDefault="009E2042" w:rsidP="009E2042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44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 w:rsidRPr="00726584">
              <w:rPr>
                <w:rStyle w:val="span"/>
                <w:rFonts w:ascii="Century Gothic" w:eastAsia="Century Gothic" w:hAnsi="Century Gothic" w:cs="Century Gothic"/>
                <w:b/>
                <w:color w:val="4A4A4A"/>
                <w:sz w:val="22"/>
                <w:szCs w:val="22"/>
              </w:rPr>
              <w:lastRenderedPageBreak/>
              <w:t xml:space="preserve">Responsible </w:t>
            </w:r>
            <w:r w:rsidRPr="00F4148B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for </w:t>
            </w:r>
            <w:r w:rsidR="00E873F1" w:rsidRPr="00E873F1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Project Coordination/Data collection/training of language model/Maintenance/ Installation/support for Nuance9.0 &amp; telispeech ASR engines &amp; language models</w:t>
            </w:r>
          </w:p>
          <w:p w14:paraId="3594644D" w14:textId="7F4135E4" w:rsidR="009E2042" w:rsidRPr="00F4148B" w:rsidRDefault="009E2042" w:rsidP="009E2042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440"/>
              <w:rPr>
                <w:rStyle w:val="span"/>
                <w:rFonts w:eastAsia="Century Gothic"/>
                <w:sz w:val="22"/>
                <w:szCs w:val="22"/>
              </w:rPr>
            </w:pPr>
            <w:r w:rsidRPr="00F4148B">
              <w:rPr>
                <w:rStyle w:val="span"/>
                <w:rFonts w:ascii="Century Gothic" w:eastAsia="Century Gothic" w:hAnsi="Century Gothic" w:cs="Century Gothic"/>
                <w:b/>
                <w:color w:val="4A4A4A"/>
                <w:sz w:val="22"/>
                <w:szCs w:val="22"/>
              </w:rPr>
              <w:t xml:space="preserve">Maintaining </w:t>
            </w:r>
            <w:r w:rsidRPr="00F4148B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>documents</w:t>
            </w:r>
            <w:r w:rsidR="00E873F1"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  <w:t xml:space="preserve"> &amp; monitoring systems for Onmobile CMS server.</w:t>
            </w:r>
          </w:p>
          <w:p w14:paraId="3FE96977" w14:textId="787FD2A5" w:rsidR="009E2042" w:rsidRPr="005744ED" w:rsidRDefault="009E2042" w:rsidP="005744ED">
            <w:pPr>
              <w:pStyle w:val="divdocumentparlrColmnulli"/>
              <w:numPr>
                <w:ilvl w:val="0"/>
                <w:numId w:val="1"/>
              </w:numPr>
              <w:spacing w:line="300" w:lineRule="atLeast"/>
              <w:ind w:left="440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Create </w:t>
            </w:r>
            <w:r w:rsidR="00E873F1"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>Interactive voice applications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 </w:t>
            </w:r>
            <w:r w:rsidR="00E873F1">
              <w:rPr>
                <w:rStyle w:val="Strong1"/>
                <w:rFonts w:ascii="Century Gothic" w:eastAsia="Century Gothic" w:hAnsi="Century Gothic" w:cs="Century Gothic"/>
                <w:b/>
                <w:bCs/>
                <w:color w:val="4A4A4A"/>
                <w:sz w:val="22"/>
                <w:szCs w:val="22"/>
              </w:rPr>
              <w:t xml:space="preserve">and </w:t>
            </w:r>
            <w:r w:rsidRPr="00F4148B">
              <w:rPr>
                <w:rStyle w:val="Strong1"/>
                <w:rFonts w:ascii="Century Gothic" w:eastAsia="Century Gothic" w:hAnsi="Century Gothic" w:cs="Century Gothic"/>
                <w:bCs/>
                <w:color w:val="4A4A4A"/>
                <w:sz w:val="22"/>
                <w:szCs w:val="22"/>
              </w:rPr>
              <w:t xml:space="preserve">environments for </w:t>
            </w:r>
            <w:r w:rsidR="00E873F1">
              <w:rPr>
                <w:rStyle w:val="Strong1"/>
                <w:rFonts w:ascii="Century Gothic" w:eastAsia="Century Gothic" w:hAnsi="Century Gothic" w:cs="Century Gothic"/>
                <w:bCs/>
                <w:color w:val="4A4A4A"/>
                <w:sz w:val="22"/>
                <w:szCs w:val="22"/>
              </w:rPr>
              <w:t>deploying at client location based on product requirement</w:t>
            </w:r>
          </w:p>
          <w:p w14:paraId="5AC0EAAB" w14:textId="35F77D29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72895BF8" w14:textId="1A9A1D47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2561DABA" w14:textId="3610D24F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3E60F824" w14:textId="291C55F2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3F19E8B9" w14:textId="6001E9CE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473738E" w14:textId="1C24E1C2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DF59AC7" w14:textId="623FB32F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0CA0BAF" w14:textId="222F0AD9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01BFEB3F" w14:textId="3AB07D25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1FBDC332" w14:textId="4DF61BF9" w:rsidR="005744ED" w:rsidRDefault="005744ED" w:rsidP="005744ED">
            <w:pPr>
              <w:pStyle w:val="divdocumentparlrColmnulli"/>
              <w:spacing w:line="300" w:lineRule="atLeast"/>
              <w:rPr>
                <w:rStyle w:val="Strong1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3C90B171" w14:textId="27714825" w:rsidR="005744ED" w:rsidRPr="005744ED" w:rsidRDefault="005744ED" w:rsidP="005744ED">
            <w:pPr>
              <w:pStyle w:val="divdocumentparlrColmnulli"/>
              <w:spacing w:line="300" w:lineRule="atLeast"/>
              <w:ind w:left="440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  <w:tc>
          <w:tcPr>
            <w:tcW w:w="3700" w:type="dxa"/>
            <w:tcMar>
              <w:top w:w="200" w:type="dxa"/>
              <w:left w:w="0" w:type="dxa"/>
              <w:bottom w:w="0" w:type="dxa"/>
              <w:right w:w="0" w:type="dxa"/>
            </w:tcMar>
          </w:tcPr>
          <w:p w14:paraId="15F3FFCA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CA8A3A7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7C9B0B24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63075D3C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2C90BC10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78B6F8E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B4367D6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73F360FE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5ADCF1D3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693607BD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58D3C090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E8F4B86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6A512D24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473DB9A2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260769D9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  <w:p w14:paraId="05747630" w14:textId="77777777" w:rsidR="00785AE6" w:rsidRDefault="00785AE6" w:rsidP="00785AE6">
            <w:pPr>
              <w:pStyle w:val="divdocumentparlrColmndateswrapperspanpaddedline"/>
              <w:spacing w:line="300" w:lineRule="atLeast"/>
              <w:ind w:left="200"/>
              <w:rPr>
                <w:rStyle w:val="divdocumentparlrColmndateswrapper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  <w:tc>
          <w:tcPr>
            <w:tcW w:w="7460" w:type="dxa"/>
            <w:tcMar>
              <w:top w:w="200" w:type="dxa"/>
              <w:left w:w="150" w:type="dxa"/>
              <w:bottom w:w="0" w:type="dxa"/>
              <w:right w:w="0" w:type="dxa"/>
            </w:tcMar>
          </w:tcPr>
          <w:p w14:paraId="5FE6C66F" w14:textId="77777777" w:rsidR="00785AE6" w:rsidRDefault="00785AE6" w:rsidP="00785AE6">
            <w:pPr>
              <w:pStyle w:val="divdocumentparlrColmnulli"/>
              <w:spacing w:line="300" w:lineRule="atLeast"/>
              <w:rPr>
                <w:rStyle w:val="span"/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</w:p>
        </w:tc>
      </w:tr>
    </w:tbl>
    <w:p w14:paraId="3D6DC976" w14:textId="77777777" w:rsidR="005610C0" w:rsidRDefault="005610C0">
      <w:pPr>
        <w:rPr>
          <w:vanish/>
        </w:rPr>
      </w:pPr>
    </w:p>
    <w:p w14:paraId="37D693B4" w14:textId="77777777" w:rsidR="005610C0" w:rsidRDefault="005610C0">
      <w:pPr>
        <w:rPr>
          <w:vanish/>
        </w:rPr>
      </w:pPr>
    </w:p>
    <w:tbl>
      <w:tblPr>
        <w:tblStyle w:val="divdocumentheading"/>
        <w:tblW w:w="11160" w:type="dxa"/>
        <w:tblCellSpacing w:w="0" w:type="dxa"/>
        <w:tblInd w:w="200" w:type="dxa"/>
        <w:shd w:val="clear" w:color="auto" w:fill="BCBFC3"/>
        <w:tblCellMar>
          <w:top w:w="4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5610C0" w14:paraId="4CF4883D" w14:textId="77777777">
        <w:trPr>
          <w:trHeight w:val="32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3DED2015" w14:textId="77777777" w:rsidR="005610C0" w:rsidRDefault="00E652F4">
            <w:pP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Century Gothic" w:eastAsia="Century Gothic" w:hAnsi="Century Gothic" w:cs="Century Gothic"/>
                <w:color w:val="4A4A4A"/>
                <w:shd w:val="clear" w:color="auto" w:fill="auto"/>
              </w:rPr>
              <w:t>Education</w:t>
            </w:r>
          </w:p>
        </w:tc>
      </w:tr>
    </w:tbl>
    <w:p w14:paraId="5C1B785B" w14:textId="4896C17A" w:rsidR="005610C0" w:rsidRDefault="00D33D8F" w:rsidP="00D33D8F">
      <w:pPr>
        <w:pStyle w:val="divdocumentsinglecolumn"/>
        <w:numPr>
          <w:ilvl w:val="0"/>
          <w:numId w:val="9"/>
        </w:numPr>
        <w:pBdr>
          <w:left w:val="none" w:sz="0" w:space="0" w:color="auto"/>
          <w:right w:val="none" w:sz="0" w:space="0" w:color="auto"/>
        </w:pBdr>
        <w:shd w:val="clear" w:color="auto" w:fill="FFFFFF"/>
        <w:spacing w:before="100" w:line="300" w:lineRule="atLeast"/>
        <w:ind w:right="200" w:hanging="2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Style w:val="txtBold"/>
          <w:rFonts w:ascii="Century Gothic" w:eastAsia="Century Gothic" w:hAnsi="Century Gothic" w:cs="Century Gothic"/>
          <w:color w:val="4A4A4A"/>
          <w:sz w:val="22"/>
          <w:szCs w:val="22"/>
        </w:rPr>
        <w:t xml:space="preserve">   </w:t>
      </w:r>
      <w:r w:rsidR="00CD2C4E">
        <w:rPr>
          <w:rStyle w:val="txtBold"/>
          <w:rFonts w:ascii="Century Gothic" w:eastAsia="Century Gothic" w:hAnsi="Century Gothic" w:cs="Century Gothic"/>
          <w:color w:val="4A4A4A"/>
          <w:sz w:val="22"/>
          <w:szCs w:val="22"/>
        </w:rPr>
        <w:t>Masters (</w:t>
      </w:r>
      <w:r w:rsidR="002F7A51">
        <w:rPr>
          <w:rStyle w:val="txtBold"/>
          <w:rFonts w:ascii="Century Gothic" w:eastAsia="Century Gothic" w:hAnsi="Century Gothic" w:cs="Century Gothic"/>
          <w:color w:val="4A4A4A"/>
          <w:sz w:val="22"/>
          <w:szCs w:val="22"/>
        </w:rPr>
        <w:t>M.Sc.</w:t>
      </w:r>
      <w:r w:rsidR="00CD2C4E">
        <w:rPr>
          <w:rStyle w:val="txtBold"/>
          <w:rFonts w:ascii="Century Gothic" w:eastAsia="Century Gothic" w:hAnsi="Century Gothic" w:cs="Century Gothic"/>
          <w:color w:val="4A4A4A"/>
          <w:sz w:val="22"/>
          <w:szCs w:val="22"/>
        </w:rPr>
        <w:t>)</w:t>
      </w:r>
      <w:r w:rsidR="00E652F4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 xml:space="preserve">: </w:t>
      </w:r>
      <w:r w:rsidR="00CD2C4E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Information Technology</w:t>
      </w:r>
      <w:r w:rsidR="00DA41EF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 xml:space="preserve"> | </w:t>
      </w:r>
      <w:r w:rsidR="00CD2C4E" w:rsidRPr="00CD2C4E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Dr. M.G.R. Engineering College</w:t>
      </w:r>
      <w:r w:rsidR="00E652F4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 xml:space="preserve">, | </w:t>
      </w:r>
      <w:r w:rsidR="00CD2C4E">
        <w:rPr>
          <w:rStyle w:val="span"/>
          <w:rFonts w:ascii="Century Gothic" w:eastAsia="Century Gothic" w:hAnsi="Century Gothic" w:cs="Century Gothic"/>
          <w:color w:val="4A4A4A"/>
          <w:sz w:val="22"/>
          <w:szCs w:val="22"/>
        </w:rPr>
        <w:t>Anna</w:t>
      </w:r>
      <w:r w:rsidR="00E652F4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</w:t>
      </w:r>
      <w:r w:rsidR="00B85A59">
        <w:rPr>
          <w:rFonts w:ascii="Century Gothic" w:eastAsia="Century Gothic" w:hAnsi="Century Gothic" w:cs="Century Gothic"/>
          <w:color w:val="4A4A4A"/>
          <w:sz w:val="22"/>
          <w:szCs w:val="22"/>
        </w:rPr>
        <w:t>University</w:t>
      </w:r>
    </w:p>
    <w:p w14:paraId="185B829F" w14:textId="032BC890" w:rsidR="00D33D8F" w:rsidRDefault="00D33D8F" w:rsidP="00D33D8F">
      <w:pPr>
        <w:pStyle w:val="p"/>
        <w:numPr>
          <w:ilvl w:val="0"/>
          <w:numId w:val="8"/>
        </w:numPr>
        <w:spacing w:before="100" w:after="400" w:line="240" w:lineRule="auto"/>
        <w:ind w:right="198"/>
        <w:contextualSpacing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F819C1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Course completion from Red Hat India Training services on </w:t>
      </w:r>
      <w:r w:rsidRPr="00672FEE">
        <w:rPr>
          <w:rFonts w:ascii="Century Gothic" w:eastAsia="Century Gothic" w:hAnsi="Century Gothic" w:cs="Century Gothic"/>
          <w:b/>
          <w:color w:val="4A4A4A"/>
          <w:sz w:val="22"/>
          <w:szCs w:val="22"/>
        </w:rPr>
        <w:t>RHCSA &amp; RHCE on RHEL7.3</w:t>
      </w:r>
      <w:r w:rsidRPr="00F819C1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–Oct 20</w:t>
      </w:r>
      <w:r>
        <w:rPr>
          <w:rFonts w:ascii="Century Gothic" w:eastAsia="Century Gothic" w:hAnsi="Century Gothic" w:cs="Century Gothic"/>
          <w:color w:val="4A4A4A"/>
          <w:sz w:val="22"/>
          <w:szCs w:val="22"/>
        </w:rPr>
        <w:t>16.</w:t>
      </w:r>
    </w:p>
    <w:p w14:paraId="24E51FFD" w14:textId="7534E3F1" w:rsidR="005610C0" w:rsidRDefault="00D33D8F" w:rsidP="00D33D8F">
      <w:pPr>
        <w:pStyle w:val="p"/>
        <w:numPr>
          <w:ilvl w:val="0"/>
          <w:numId w:val="8"/>
        </w:numPr>
        <w:spacing w:before="100" w:after="400" w:line="240" w:lineRule="auto"/>
        <w:ind w:right="198"/>
        <w:contextualSpacing/>
        <w:rPr>
          <w:rFonts w:ascii="Century Gothic" w:eastAsia="Century Gothic" w:hAnsi="Century Gothic" w:cs="Century Gothic"/>
          <w:color w:val="4A4A4A"/>
          <w:sz w:val="22"/>
          <w:szCs w:val="22"/>
        </w:rPr>
      </w:pPr>
      <w:r w:rsidRPr="00F819C1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Course completion from </w:t>
      </w:r>
      <w:r w:rsidRPr="00672FEE">
        <w:rPr>
          <w:rFonts w:ascii="Century Gothic" w:eastAsia="Century Gothic" w:hAnsi="Century Gothic" w:cs="Century Gothic"/>
          <w:b/>
          <w:color w:val="4A4A4A"/>
          <w:sz w:val="22"/>
          <w:szCs w:val="22"/>
        </w:rPr>
        <w:t>NPTEL IIT Kanpur on Cloud computing &amp; distributed systems</w:t>
      </w:r>
      <w:r w:rsidRPr="00F819C1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with a </w:t>
      </w:r>
      <w:r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                                                              </w:t>
      </w:r>
      <w:r w:rsidRPr="00F819C1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consolidated score of 75% –Aug -Oct </w:t>
      </w:r>
      <w:r>
        <w:rPr>
          <w:rFonts w:ascii="Century Gothic" w:eastAsia="Century Gothic" w:hAnsi="Century Gothic" w:cs="Century Gothic"/>
          <w:color w:val="4A4A4A"/>
          <w:sz w:val="22"/>
          <w:szCs w:val="22"/>
        </w:rPr>
        <w:t>2018</w:t>
      </w:r>
      <w:r w:rsidR="00E652F4">
        <w:rPr>
          <w:rFonts w:ascii="Century Gothic" w:eastAsia="Century Gothic" w:hAnsi="Century Gothic" w:cs="Century Gothic"/>
          <w:color w:val="4A4A4A"/>
          <w:sz w:val="22"/>
          <w:szCs w:val="22"/>
        </w:rPr>
        <w:t> </w:t>
      </w:r>
    </w:p>
    <w:tbl>
      <w:tblPr>
        <w:tblStyle w:val="divdocumentheading"/>
        <w:tblW w:w="11160" w:type="dxa"/>
        <w:tblCellSpacing w:w="0" w:type="dxa"/>
        <w:tblInd w:w="200" w:type="dxa"/>
        <w:shd w:val="clear" w:color="auto" w:fill="BCBFC3"/>
        <w:tblCellMar>
          <w:top w:w="4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CD2C4E" w14:paraId="446EFB47" w14:textId="77777777" w:rsidTr="00BA46D5">
        <w:trPr>
          <w:trHeight w:val="32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0508FA17" w14:textId="77777777" w:rsidR="00CD2C4E" w:rsidRDefault="002F7A51" w:rsidP="00BA46D5">
            <w:pP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eastAsia="Century Gothic"/>
              </w:rPr>
              <w:t>Achievements</w:t>
            </w:r>
          </w:p>
        </w:tc>
      </w:tr>
    </w:tbl>
    <w:p w14:paraId="70AAB219" w14:textId="7DA837E9" w:rsidR="005610C0" w:rsidRDefault="00005453" w:rsidP="00005453">
      <w:pPr>
        <w:jc w:val="both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  </w:t>
      </w:r>
      <w:r w:rsidRPr="00005453">
        <w:rPr>
          <w:rFonts w:ascii="Century Gothic" w:eastAsia="Century Gothic" w:hAnsi="Century Gothic" w:cs="Century Gothic"/>
          <w:color w:val="4A4A4A"/>
          <w:sz w:val="22"/>
          <w:szCs w:val="22"/>
        </w:rPr>
        <w:t>OnMobile</w:t>
      </w:r>
      <w:r w:rsidR="002F7A51" w:rsidRPr="00005453"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 Exemplary Award wi</w:t>
      </w:r>
      <w:r w:rsidR="002363D2" w:rsidRPr="00005453">
        <w:rPr>
          <w:rFonts w:ascii="Century Gothic" w:eastAsia="Century Gothic" w:hAnsi="Century Gothic" w:cs="Century Gothic"/>
          <w:color w:val="4A4A4A"/>
          <w:sz w:val="22"/>
          <w:szCs w:val="22"/>
        </w:rPr>
        <w:t>nner on various projects</w:t>
      </w:r>
      <w:r w:rsidR="002F7A51" w:rsidRPr="00005453">
        <w:rPr>
          <w:rFonts w:ascii="Century Gothic" w:eastAsia="Century Gothic" w:hAnsi="Century Gothic" w:cs="Century Gothic"/>
          <w:color w:val="4A4A4A"/>
          <w:sz w:val="22"/>
          <w:szCs w:val="22"/>
        </w:rPr>
        <w:t>.</w:t>
      </w:r>
    </w:p>
    <w:p w14:paraId="3975D597" w14:textId="788FCF1A" w:rsidR="005744ED" w:rsidRDefault="005744ED" w:rsidP="00005453">
      <w:pPr>
        <w:jc w:val="both"/>
        <w:rPr>
          <w:rFonts w:ascii="Trebuchet MS" w:hAnsi="Trebuchet MS" w:cs="Calibri"/>
          <w:b/>
          <w:sz w:val="18"/>
          <w:szCs w:val="18"/>
        </w:rPr>
      </w:pPr>
    </w:p>
    <w:tbl>
      <w:tblPr>
        <w:tblStyle w:val="divdocumentheading"/>
        <w:tblW w:w="11160" w:type="dxa"/>
        <w:tblCellSpacing w:w="0" w:type="dxa"/>
        <w:tblInd w:w="200" w:type="dxa"/>
        <w:shd w:val="clear" w:color="auto" w:fill="BCBFC3"/>
        <w:tblCellMar>
          <w:top w:w="4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0"/>
      </w:tblGrid>
      <w:tr w:rsidR="005744ED" w14:paraId="5646B3C1" w14:textId="77777777" w:rsidTr="006A4432">
        <w:trPr>
          <w:trHeight w:val="320"/>
          <w:tblCellSpacing w:w="0" w:type="dxa"/>
        </w:trPr>
        <w:tc>
          <w:tcPr>
            <w:tcW w:w="5000" w:type="pct"/>
            <w:shd w:val="clear" w:color="auto" w:fill="BCBFC3"/>
            <w:tcMar>
              <w:top w:w="0" w:type="dxa"/>
              <w:left w:w="200" w:type="dxa"/>
              <w:bottom w:w="0" w:type="dxa"/>
              <w:right w:w="200" w:type="dxa"/>
            </w:tcMar>
            <w:vAlign w:val="center"/>
            <w:hideMark/>
          </w:tcPr>
          <w:p w14:paraId="3992F827" w14:textId="77777777" w:rsidR="005744ED" w:rsidRDefault="005744ED" w:rsidP="006A4432">
            <w:pPr>
              <w:rPr>
                <w:rFonts w:ascii="Century Gothic" w:eastAsia="Century Gothic" w:hAnsi="Century Gothic" w:cs="Century Gothic"/>
                <w:color w:val="4A4A4A"/>
                <w:sz w:val="22"/>
                <w:szCs w:val="22"/>
              </w:rPr>
            </w:pPr>
            <w:r>
              <w:rPr>
                <w:rStyle w:val="divdocumentdivsectiontitle"/>
                <w:rFonts w:ascii="Century Gothic" w:eastAsia="Century Gothic" w:hAnsi="Century Gothic" w:cs="Century Gothic"/>
                <w:color w:val="4A4A4A"/>
                <w:shd w:val="clear" w:color="auto" w:fill="auto"/>
              </w:rPr>
              <w:t>Personal Information</w:t>
            </w:r>
          </w:p>
        </w:tc>
      </w:tr>
    </w:tbl>
    <w:p w14:paraId="716AC6CE" w14:textId="057D6BE5" w:rsidR="005744ED" w:rsidRDefault="005744ED" w:rsidP="005744ED">
      <w:pPr>
        <w:pStyle w:val="p"/>
        <w:shd w:val="clear" w:color="auto" w:fill="FFFFFF"/>
        <w:spacing w:before="100"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Fonts w:ascii="Century Gothic" w:eastAsia="Century Gothic" w:hAnsi="Century Gothic" w:cs="Century Gothic"/>
          <w:color w:val="4A4A4A"/>
          <w:sz w:val="22"/>
          <w:szCs w:val="22"/>
        </w:rPr>
        <w:t xml:space="preserve">Date of Birth:         </w:t>
      </w:r>
      <w:r w:rsidR="006F2E6D">
        <w:rPr>
          <w:rFonts w:ascii="Century Gothic" w:eastAsia="Century Gothic" w:hAnsi="Century Gothic" w:cs="Century Gothic"/>
          <w:color w:val="4A4A4A"/>
          <w:sz w:val="22"/>
          <w:szCs w:val="22"/>
        </w:rPr>
        <w:t>01-04-81</w:t>
      </w:r>
    </w:p>
    <w:p w14:paraId="2859C8EB" w14:textId="1451B7CC" w:rsidR="005744ED" w:rsidRDefault="005744ED" w:rsidP="005744ED">
      <w:pPr>
        <w:pStyle w:val="p"/>
        <w:shd w:val="clear" w:color="auto" w:fill="FFFFFF"/>
        <w:spacing w:line="300" w:lineRule="atLeast"/>
        <w:ind w:left="200" w:right="200"/>
        <w:rPr>
          <w:rFonts w:ascii="Century Gothic" w:eastAsia="Century Gothic" w:hAnsi="Century Gothic" w:cs="Century Gothic"/>
          <w:color w:val="4A4A4A"/>
          <w:sz w:val="22"/>
          <w:szCs w:val="22"/>
        </w:rPr>
      </w:pPr>
      <w:r>
        <w:rPr>
          <w:rFonts w:ascii="Century Gothic" w:eastAsia="Century Gothic" w:hAnsi="Century Gothic" w:cs="Century Gothic"/>
          <w:color w:val="4A4A4A"/>
          <w:sz w:val="22"/>
          <w:szCs w:val="22"/>
        </w:rPr>
        <w:t>Marital Status:       Sing</w:t>
      </w:r>
      <w:r w:rsidR="006F2E6D">
        <w:rPr>
          <w:rFonts w:ascii="Century Gothic" w:eastAsia="Century Gothic" w:hAnsi="Century Gothic" w:cs="Century Gothic"/>
          <w:color w:val="4A4A4A"/>
          <w:sz w:val="22"/>
          <w:szCs w:val="22"/>
        </w:rPr>
        <w:t>l</w:t>
      </w:r>
      <w:r>
        <w:rPr>
          <w:rFonts w:ascii="Century Gothic" w:eastAsia="Century Gothic" w:hAnsi="Century Gothic" w:cs="Century Gothic"/>
          <w:color w:val="4A4A4A"/>
          <w:sz w:val="22"/>
          <w:szCs w:val="22"/>
        </w:rPr>
        <w:t>e</w:t>
      </w:r>
    </w:p>
    <w:p w14:paraId="40092310" w14:textId="77777777" w:rsidR="005744ED" w:rsidRPr="00005453" w:rsidRDefault="005744ED" w:rsidP="00005453">
      <w:pPr>
        <w:jc w:val="both"/>
        <w:rPr>
          <w:rFonts w:ascii="Trebuchet MS" w:hAnsi="Trebuchet MS" w:cs="Calibri"/>
          <w:b/>
          <w:sz w:val="18"/>
          <w:szCs w:val="18"/>
        </w:rPr>
      </w:pPr>
    </w:p>
    <w:sectPr w:rsidR="005744ED" w:rsidRPr="00005453">
      <w:pgSz w:w="12240" w:h="15840"/>
      <w:pgMar w:top="540" w:right="54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EAA65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5EA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3463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F864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B280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C28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0452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464D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1AC3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FBCBE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32FD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201C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12CC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D837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2ABE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DC9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3CED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04E4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C680D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061C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CC56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B456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3E69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4099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7E30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02E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32C8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2CEE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682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5CB5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540F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B291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281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7E61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8612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4C8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1931AC"/>
    <w:multiLevelType w:val="hybridMultilevel"/>
    <w:tmpl w:val="7DC08F58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5" w15:restartNumberingAfterBreak="0">
    <w:nsid w:val="0D842ADE"/>
    <w:multiLevelType w:val="hybridMultilevel"/>
    <w:tmpl w:val="837227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1EE0B4A"/>
    <w:multiLevelType w:val="multilevel"/>
    <w:tmpl w:val="879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F1880"/>
    <w:multiLevelType w:val="hybridMultilevel"/>
    <w:tmpl w:val="96FA96D6"/>
    <w:lvl w:ilvl="0" w:tplc="C15C641A">
      <w:start w:val="2004"/>
      <w:numFmt w:val="decimal"/>
      <w:lvlText w:val="%1"/>
      <w:lvlJc w:val="left"/>
      <w:pPr>
        <w:ind w:left="6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 w15:restartNumberingAfterBreak="0">
    <w:nsid w:val="76D641B7"/>
    <w:multiLevelType w:val="hybridMultilevel"/>
    <w:tmpl w:val="A936FC0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C0"/>
    <w:rsid w:val="00005453"/>
    <w:rsid w:val="000C019A"/>
    <w:rsid w:val="001A258C"/>
    <w:rsid w:val="002363D2"/>
    <w:rsid w:val="00283F3A"/>
    <w:rsid w:val="002F7A51"/>
    <w:rsid w:val="0038250D"/>
    <w:rsid w:val="00385ADF"/>
    <w:rsid w:val="003C2560"/>
    <w:rsid w:val="00483942"/>
    <w:rsid w:val="004D5364"/>
    <w:rsid w:val="005440F9"/>
    <w:rsid w:val="00545162"/>
    <w:rsid w:val="005610C0"/>
    <w:rsid w:val="005744ED"/>
    <w:rsid w:val="005B6652"/>
    <w:rsid w:val="00612874"/>
    <w:rsid w:val="00614E7E"/>
    <w:rsid w:val="00672FEE"/>
    <w:rsid w:val="00674FA9"/>
    <w:rsid w:val="006A403E"/>
    <w:rsid w:val="006F2E6D"/>
    <w:rsid w:val="00726584"/>
    <w:rsid w:val="00785AE6"/>
    <w:rsid w:val="009452B5"/>
    <w:rsid w:val="00962CAD"/>
    <w:rsid w:val="00974401"/>
    <w:rsid w:val="009758E6"/>
    <w:rsid w:val="009868D8"/>
    <w:rsid w:val="009B69A5"/>
    <w:rsid w:val="009D00CA"/>
    <w:rsid w:val="009E2042"/>
    <w:rsid w:val="00A54145"/>
    <w:rsid w:val="00A71D43"/>
    <w:rsid w:val="00B2045B"/>
    <w:rsid w:val="00B205D6"/>
    <w:rsid w:val="00B31840"/>
    <w:rsid w:val="00B85A59"/>
    <w:rsid w:val="00BA2F64"/>
    <w:rsid w:val="00BE6854"/>
    <w:rsid w:val="00C33097"/>
    <w:rsid w:val="00C36DFE"/>
    <w:rsid w:val="00CD2C4E"/>
    <w:rsid w:val="00D33D8F"/>
    <w:rsid w:val="00DA41EF"/>
    <w:rsid w:val="00E652F4"/>
    <w:rsid w:val="00E873F1"/>
    <w:rsid w:val="00F007C2"/>
    <w:rsid w:val="00F4148B"/>
    <w:rsid w:val="00F819C1"/>
    <w:rsid w:val="00FB33DA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40C9"/>
  <w15:docId w15:val="{0ED574BD-54A9-4BD3-BA1C-FFF9DE0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00" w:lineRule="atLeast"/>
    </w:pPr>
    <w:rPr>
      <w:color w:val="4A4A4A"/>
      <w:shd w:val="clear" w:color="auto" w:fill="FFFFFF"/>
    </w:rPr>
  </w:style>
  <w:style w:type="paragraph" w:customStyle="1" w:styleId="divdocumentdivsectionfirstsectionnotheadingsection">
    <w:name w:val="div_document_div_section_firstsection_not(.headingsection)"/>
    <w:basedOn w:val="Normal"/>
  </w:style>
  <w:style w:type="paragraph" w:customStyle="1" w:styleId="divdocumentdivparagraph">
    <w:name w:val="div_document_div_paragraph"/>
    <w:basedOn w:val="Normal"/>
    <w:pPr>
      <w:pBdr>
        <w:top w:val="none" w:sz="0" w:space="10" w:color="auto"/>
      </w:pBdr>
    </w:pPr>
  </w:style>
  <w:style w:type="paragraph" w:customStyle="1" w:styleId="divname">
    <w:name w:val="div_name"/>
    <w:basedOn w:val="div"/>
    <w:pPr>
      <w:spacing w:line="880" w:lineRule="atLeast"/>
      <w:jc w:val="center"/>
    </w:pPr>
    <w:rPr>
      <w:caps/>
      <w:sz w:val="80"/>
      <w:szCs w:val="8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notheadingsection">
    <w:name w:val="div_document_div_section_not(.headingsection)"/>
    <w:basedOn w:val="Normal"/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section">
    <w:name w:val="div_document_section"/>
    <w:basedOn w:val="Normal"/>
  </w:style>
  <w:style w:type="character" w:customStyle="1" w:styleId="divdocumentdivsectiontitle">
    <w:name w:val="div_document_div_sectiontitle"/>
    <w:basedOn w:val="DefaultParagraphFont"/>
    <w:rPr>
      <w:b/>
      <w:bCs/>
      <w:caps/>
      <w:spacing w:val="10"/>
      <w:sz w:val="24"/>
      <w:szCs w:val="24"/>
      <w:shd w:val="clear" w:color="auto" w:fill="BCBFC3"/>
    </w:rPr>
  </w:style>
  <w:style w:type="table" w:customStyle="1" w:styleId="divdocumentheading">
    <w:name w:val="div_document_heading"/>
    <w:basedOn w:val="TableNormal"/>
    <w:tblPr/>
  </w:style>
  <w:style w:type="paragraph" w:customStyle="1" w:styleId="divdocumentdivsectiondivparagraphWrapper">
    <w:name w:val="div_document_div_section_div_paragraphWrapper"/>
    <w:basedOn w:val="Normal"/>
  </w:style>
  <w:style w:type="paragraph" w:customStyle="1" w:styleId="divdocumentsinglecolumn">
    <w:name w:val="div_document_singlecolumn"/>
    <w:basedOn w:val="Normal"/>
    <w:pPr>
      <w:pBdr>
        <w:left w:val="none" w:sz="0" w:space="10" w:color="auto"/>
        <w:right w:val="none" w:sz="0" w:space="10" w:color="auto"/>
      </w:pBdr>
    </w:pPr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divdocumentparlrColmndateswrapper">
    <w:name w:val="div_document_parlrColmn_dates_wrapper"/>
    <w:basedOn w:val="DefaultParagraphFont"/>
  </w:style>
  <w:style w:type="paragraph" w:customStyle="1" w:styleId="divdocumentparlrColmndateswrapperspanpaddedline">
    <w:name w:val="div_document_parlrColmn_dates_wrapper_span_paddedline"/>
    <w:basedOn w:val="Normal"/>
    <w:pPr>
      <w:pBdr>
        <w:left w:val="none" w:sz="0" w:space="10" w:color="auto"/>
      </w:pBdr>
    </w:pPr>
  </w:style>
  <w:style w:type="character" w:customStyle="1" w:styleId="divdocumentparlrColmndateswrapperspanpaddedlineCharacter">
    <w:name w:val="div_document_parlrColmn_dates_wrapper_span_paddedline Character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ulli">
    <w:name w:val="div_document_parlrColmn_ul_li"/>
    <w:basedOn w:val="Normal"/>
    <w:pPr>
      <w:pBdr>
        <w:left w:val="none" w:sz="0" w:space="5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divdocumentdivparagraphparlrColmnnth-last-of-type1dateswrapper">
    <w:name w:val="div_document_div_paragraph_parlrColmn_nth-last-of-type(1)_dates_wrapper"/>
    <w:basedOn w:val="DefaultParagraphFont"/>
  </w:style>
  <w:style w:type="character" w:customStyle="1" w:styleId="divdocumentdivparagraphparlrColmnnth-last-of-type1singlecolumn">
    <w:name w:val="div_document_div_paragraph_parlrColmn_nth-last-of-type(1)_singlecolumn"/>
    <w:basedOn w:val="DefaultParagraphFont"/>
  </w:style>
  <w:style w:type="paragraph" w:customStyle="1" w:styleId="divdocumentdivsectionSECTIONEDUCdivparagraphWrapper">
    <w:name w:val="div_document_div_section_SECTION_EDUC_div_paragraphWrapper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divparagraphnth-last-child1divemptyDiv">
    <w:name w:val="div_document_div_paragraph_nth-last-child(1)_div_emptyDiv"/>
    <w:basedOn w:val="Normal"/>
  </w:style>
  <w:style w:type="character" w:styleId="Hyperlink">
    <w:name w:val="Hyperlink"/>
    <w:basedOn w:val="DefaultParagraphFont"/>
    <w:uiPriority w:val="99"/>
    <w:unhideWhenUsed/>
    <w:rsid w:val="00F819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share.net/BalasundaramNataraja/demystfying-containernetworking/BalasundaramNataraja/demystfying-containernetwork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ker.zoom.us/recording/play/1yu_fGqwzB4pQj2hl3dFPgTjS5HeeJrHLrQJ3mtE2-pfdBLGgbR93uYl2ujXqixu?continueMode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llabnix/dockerlabs/blob/master/solution/django-postgres/readme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balasundaram-natarajan-43471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2708-5C58-4EA2-9A09-B722F544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KURIAN</vt:lpstr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Balasundaram N</cp:lastModifiedBy>
  <cp:revision>3</cp:revision>
  <cp:lastPrinted>2018-08-19T10:15:00Z</cp:lastPrinted>
  <dcterms:created xsi:type="dcterms:W3CDTF">2019-03-20T16:15:00Z</dcterms:created>
  <dcterms:modified xsi:type="dcterms:W3CDTF">2019-09-23T17:08:00Z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0aw9">
    <vt:lpwstr>EnbS49kyUs6dQsn8k8jKPFFFpZFVxUu4A+YJbJobYeIrAFjQmdbrVuGFTW85G0D9kPJGQ9q5bJew+7OhQaM5qg56uTz3PxYXpe/sVv5MVrpjxw4ST535Bs1FGe1oxfiE58jf69QnRcBpRu2tK2VgUNq8O6jk4RllgKfHTGBFXGz58ddikNhYDmzW0+eOaeNQgFYBiwl53Evwpd7Ruf8kPQYfHw+JsVGkjCNc0x/VU3kAnYdgItU0BF+A81qJE9h</vt:lpwstr>
  </property>
  <property fmtid="{D5CDD505-2E9C-101B-9397-08002B2CF9AE}" pid="3" name="/4epb">
    <vt:lpwstr>oO0/94ZsddSkTf8nN5s2APCd25ZVtybnhM/D226WViVBpBSNWspK+ow22qMEDbZHOBuXf2eM/itPan4vIObcmCzcgbKqXU/xDaEMfzKYwlKaMTnHb1qdsSZh+GydLTRhsvwcxFYnr0SbnJTPSQW1k/iI7/2VCxJdyXAcVcaFbSwlB1INQiqcgSf8l94/EuTb6hlHpNXH3+qJWtgnCLDldAZSvqRH5wXbFlA1JpDN299MQNfGbO564TxT1HR7FKB</vt:lpwstr>
  </property>
  <property fmtid="{D5CDD505-2E9C-101B-9397-08002B2CF9AE}" pid="4" name="/wFe4">
    <vt:lpwstr>Z8cOttc4Jdl3GcgQxRaDWh5Dkv2j03dTz+kycpFkjFmEWW1naCabxf0n/fH7sekTk+O2vamtDqB+n9rycBtK069x5J+F/klQBHoA6Yyz/esJPABWzVavf9CkvrMfSb+mPZ32s9kBbt9MeUPXsmndbFy2JTtcrYTXMyZTf0ri5ENf/+1TeBdLxxWKzgx8V+w/lX98oTYv/7N9iW7BINpWs/fMkauXiT2BtYvbeyssxusebLxz7N68kTL70kcasDr</vt:lpwstr>
  </property>
  <property fmtid="{D5CDD505-2E9C-101B-9397-08002B2CF9AE}" pid="5" name="0bbO2">
    <vt:lpwstr>M6qg3cfj23KpCR2r5loJTTn5HkZRpYiEmNvEK/KnxWgolNBn9lmIZ+mPqTEH3IOnX8A2W1Z/QSTcuXEn/1XJz4CGQIA+hzTbgHKu4OTlTTvqHUmRW2IrC6O6q/r1uomYsF8vwIRCrMXp9exTUKrcKNLo6FFz7rYrCaNyypGa18PxMYS0SHkaaCdmgVF0WJgyanyJff+Q9tRT8AZFjx6A1vwFec3r9AqFiOyzoGzpDIMCxg8gLIj1y4+LM+z/9BU</vt:lpwstr>
  </property>
  <property fmtid="{D5CDD505-2E9C-101B-9397-08002B2CF9AE}" pid="6" name="6+ij0">
    <vt:lpwstr>OMFGucmVgwWoLivQtwy5CDY4HKD0AMeGifjyx6uaEyojWrfipVqgRW/l+me4/Ip3S9oepEZhhwMYTcj89z+F+Uz0jDMAAA==</vt:lpwstr>
  </property>
  <property fmtid="{D5CDD505-2E9C-101B-9397-08002B2CF9AE}" pid="7" name="6bScD">
    <vt:lpwstr>Hqb9l4zyfX1zwUrGyvXWjA11XVrdf17Md+ffZ6nze6Qoavb2QfG9SmkQytE3ddEa59/9RbZUQ5wYhAssi44+AK9LgY1T80Po00nFJe+zbb62UOXfpd5Swp+fTAy6alXt3tUpgSvZvaCcbKjFGI3S7UWJArRxTosGWcf5T3XWKvN2ENh3aFTI4f9U9H3zDHiiCR7b8Wl42CJEq3e5LTh1lxOa3ArfwE521sOjAlE4TGwHe7J+plLfEzWoXwAM++Q</vt:lpwstr>
  </property>
  <property fmtid="{D5CDD505-2E9C-101B-9397-08002B2CF9AE}" pid="8" name="7Q9EN">
    <vt:lpwstr>2q7GRSMpDPuvQxNV90/7a7WlYuis6QlcEOGpS0L1/9Hv8jCvy+1SAckuryKZEYhoc9QLSrOKM0K4qvHVHBcKs+vev0brRSN7zEpz8uvCrKccJ+JoX5Go/ssTooo1cazFTZQ9nI3um7+9ZiD9zx+idyMwfIx7SVtnLoUnAb+3IdFOUbT4j123tos0cDD7bl1Mz4+5U+TIXQeVTt8T8/YDNSjmstuhtO0DZPyn3i1+PuCZBT98k/ViL2gm5f0bbO2</vt:lpwstr>
  </property>
  <property fmtid="{D5CDD505-2E9C-101B-9397-08002B2CF9AE}" pid="9" name="91iAA">
    <vt:lpwstr>rrmX06QFeh97N3bcvHngE+/wqrs/TDn/Vral6zaFcgjhZ/IFB8d53Ju5RyLB4rZ7BknaRosFDWFKKFk5m/qoWBNqrs7ZJMf+TqbAbVX6TpG+N4d/DuZUlwru8fOP3heZh9d+Dh4uobKIM0VC6RlAFvzYapbdXN3/jXt+dBcsc6azWipz5QgNgypsiCKFc1pgYppztS4B7rMuVgADiA9q8cwl364sL7YtsB/r5y1pNJMqWlP8nrupwKo2OiTPqjs</vt:lpwstr>
  </property>
  <property fmtid="{D5CDD505-2E9C-101B-9397-08002B2CF9AE}" pid="10" name="961AJ">
    <vt:lpwstr>3X8oUjI9eqDQyUZHgvqbAfd+S+j3XPoYvqFL12F4J2PN0yWiDUsqychdl0SvmSa/xfGNnOOMujBmc5B7zZT4upEQ5k0yN2zHG4Fx+sv8BjW4IijTR27pxNikFEEwTRQtEajkfKQ0oWGkEIaGRB6lnpiIceheYLWP2SwDf2erhUk98qpsgTTG2ldAjuBjTJWaiLQmEteWg0fn24v6st+2HyfqyDl+bsVxpwuqLSFa8EG8dglMzzQbe/Eri//wFe4</vt:lpwstr>
  </property>
  <property fmtid="{D5CDD505-2E9C-101B-9397-08002B2CF9AE}" pid="11" name="9DQc9">
    <vt:lpwstr>wvQZNYApWdlUIGLC58bPa1oJZ4VV01cEuvRqkkyz/cx16FxbhreemT6/A2//EI9SBLQmrfcywu5PoJDge2RC8mIOWP1fujMygfQNbnCdfi8/34ZRyQhvTs7K+ZXOIDckEo6p3jIEOreTIybQNIKiuPvJbP86kjOg71i4Xhqz89wFWfvhRUegK+h2SGUFjRhhdg/VNGU9TVXzKP/pOhuAgAI7vQ+KU30Rwhdv7Dy/JgCMAZ/JsHlNnT6z91ASlcb</vt:lpwstr>
  </property>
  <property fmtid="{D5CDD505-2E9C-101B-9397-08002B2CF9AE}" pid="12" name="A0AdX">
    <vt:lpwstr>CxbhxdIpX2GsG7dYpFq0Ol1P9Xmm4T1y7POrzglAvyUvGXu/AXHeFMi3DP/B9f8Ff78Y6SkPVEg6Vwc3w6uZyYKYmUEof3kX/tmmO6qWN//r79cNjPDBZQB7IDWFvMUxQ39uubYSTaLR0+C8yMwx42yFzkmuAKdacTPBQotR53241R+tPR83ItPPU0EGHoeo6ug3rlx5tKUNQOoVzzrcEibqBEEBczdGZz3lvaEb28bVQ0L09KIdqZD/GVyFRGv</vt:lpwstr>
  </property>
  <property fmtid="{D5CDD505-2E9C-101B-9397-08002B2CF9AE}" pid="13" name="A1dlu">
    <vt:lpwstr>znbNmE/K8V+jiwQJcYBF/g0iowgKnIhGjgHTkjokV/vpUHo9eurRb0iQWa7JAvcqtuWIGUt7227dkWb1raDWT+kmeLC1wGscfypVE/DbdaoSkuuOpDxZhIpAxkPwMM7uu060fiZiArL9h/gqO16IjCCh4LroZQpgjDP+r3l4mWZnkkLEBdzGtb3R81W0sLRkD857CaAoE/el3j5HAUPt7QSgjkMV888aSF3501lHcKIIWrK153+VoXEvWavipWF</vt:lpwstr>
  </property>
  <property fmtid="{D5CDD505-2E9C-101B-9397-08002B2CF9AE}" pid="14" name="AM++Q">
    <vt:lpwstr>M5FVQeCne7tFSm8AAuTj3Vu/dRwCvHZSmvyZezzwLLbakNfS4kq/kOeE++kVBkIedwUDKjbKWRGgLCN9jVobgMskuCkQDgmLr0UJ/uSQu1dtgo7vqG8nH76saUCB3WAqmI2vgVk7jDe9oPJAOb0ng46ABqTFxTu/0U+isqzuFpaINGduf4vjLUHYZekA1/amLlHuXQ1j5rQfz/jhr2ARziQW6GpF53UfqslZJPQOenD9jgI/JxAAU74gsjQoO8l</vt:lpwstr>
  </property>
  <property fmtid="{D5CDD505-2E9C-101B-9397-08002B2CF9AE}" pid="15" name="ASlcb">
    <vt:lpwstr>1B7kwCOD3V+gfpXG/1vnXFGlf3f94yODuJEzQVENKYyGQxhzfJhT2lT+ije7vcfyknP6cttsBiU33kER4v19hOfQ7b/KsvEF1cngUFS4w7oz4II4OD5su732hZI+yus7rHuBKmm/j3u2PR/u99hdm4hdzDdRKoMX2U9LHKUqKND+nnvfys7MxKRB/3ot1Iuoa17s8FPhPyhpUuMB7lxBiE2iLgAp0SpjLliiypywnmEHIdKxd/MP8u/BwvDTxkG</vt:lpwstr>
  </property>
  <property fmtid="{D5CDD505-2E9C-101B-9397-08002B2CF9AE}" pid="16" name="Bjr5G">
    <vt:lpwstr>XYmjS1k1tdOpWQCqQtjmXNAuhQfweLJOldRm6efSimMQChkohTCSsJSkiPictt72FmNyLnq8/jcSJRa3xzsQx2lzXaYRJch0eqyiDpf3Da+ph7KYFCwzxwx2uEAnwxFtea6tN1uLr0UfuSdLbzHM6zPw0nPzM64SC1kIc3np3+u50RjyxAtIS+IJIozJe3xyyr3BX/SnRF+bkjPV0xwqFtsl/wO/Y9q9Kxibelq6VeOswj4T7Wb+jzYDqF6bScD</vt:lpwstr>
  </property>
  <property fmtid="{D5CDD505-2E9C-101B-9397-08002B2CF9AE}" pid="17" name="casDr">
    <vt:lpwstr>3xSYXCXFgaWNfPdlsvQY9rMZheQp++mEdgKmzN8FI+1Dby2jNbjyxkiY+6dZBBQ8RkMpSYLpDrtNWmn38kujrBGOxHpBEwlm5d2+/+q47tqBLC0O2TxOy5BdNSomKbg3kNktnhD0514csUtXo7K3rXYdsrCiA9xIEpe2lRpLxNhENLgFifY6n1oCtVhtbJ13LHM/fJfAoe/qzrZTB8lrmFnwKMtiefnp75AjXFogQWrU4b4KZyKxHcpZOzKnhUA</vt:lpwstr>
  </property>
  <property fmtid="{D5CDD505-2E9C-101B-9397-08002B2CF9AE}" pid="18" name="d+nH+">
    <vt:lpwstr>fO+F+XVkkTw8h7a04AV7vl2baxDVeIYE5fNg76zG0s61Yiu388cI+k9kvArEkrTlrh498jHriqb2UHO4fwxQHdACIP3Bozgy+p8noczg0oG1toD8eluq18WIvui8PG3Yuvmt4WyskBS1Ulc9/JyKOEfCXisvFet7aThlNEUFfWT29+LE4prq6QQYq/9GuQpXSHIbIwkI0PTUuiaaM3Qy/f61TErkiUUvLdZkgeLzj3t3odrWPOL+bWqyl8/4epb</vt:lpwstr>
  </property>
  <property fmtid="{D5CDD505-2E9C-101B-9397-08002B2CF9AE}" pid="19" name="DTxkG">
    <vt:lpwstr>249lT1P6yVf6UpKnRGsRO1s90fO0968Gee2oPTP6x4ya8hIYcPhM/WYbCCPr1WUMIABLSunqp5FDQ1PT+Zx/OK994kcwxrL/JZ7VrzkM8uUaU3H6J6l/25BJAtmXDT0LNSIn3vXUPcEXQ6nb05GqOqpgcn2dt/C1gji28+8MbhbUZ53HhR86YuME+VznNyhLX8CRdB2mJhvWxn1Kr71tdtyfvwR89SY2Nkks9x3ng9A7wLm6ToEfJOIxduJr/N6</vt:lpwstr>
  </property>
  <property fmtid="{D5CDD505-2E9C-101B-9397-08002B2CF9AE}" pid="20" name="ef8TA">
    <vt:lpwstr>sY4SZtN9oV4eGsRG2W3UCqdjuKH+s7cq8HLtcI8jrkSCxCgAcyQ2WnAWu5EGZvcIQ+CfzmRSI5T7LH8DzQCeNq2pULtmKU9XN8VVE+bSW3as0398BQesBme7vKzSZeJcR5VlUinlNZlNWQgYhBA6Iqq1Rl45sNd+KeQFHj5felbYQmPMpljdO+jdF1W+9XsTjPvb3R6DLdToIEVC65tvqOEuonOmjj254m0knTFxuiiX59E0yfEnHAtkI3uAl55</vt:lpwstr>
  </property>
  <property fmtid="{D5CDD505-2E9C-101B-9397-08002B2CF9AE}" pid="21" name="eLMxk">
    <vt:lpwstr>hnPnr9Pv2/P2FjngBh2zDlkcIN5ww+mkBLO/iiDrFcjiuOkSpCzMk8cHojWMiFIM9WgP6GxQeVqUZhz+g1Gcr/W83fDv1h5hQjLCWZ/LQj569TAezj3U+DT5LGb+MMiP8kaMfatN9ysTEANIGbKmTUdi5g1ej0y2ojbXs9v5o/JRx5SxkFlH9TZoRacM3oV+kMjQ9OJ3erl9gVtf3Me99dx8ozroxxBA1W6cVGpxn8w6tppNSvPIRXZDyRXDSwh</vt:lpwstr>
  </property>
  <property fmtid="{D5CDD505-2E9C-101B-9397-08002B2CF9AE}" pid="22" name="frQue">
    <vt:lpwstr>FcMTZ4j4Ba0fqjtM4a6dZHev3G15qyoZtOynD8j+DW4uXj5BbK3DK/mejruXR7D/HrpXCFZPhzSI/HRn+GDCn6MHTmkcnrjhP32iDCM8XsH5hlSuei2+COXLbhs9jbekj4O4yMndJaJqke3wOIOrNlexBOx4gyNOjcNgt1srGIoy91MtoDq/CGw1M6t3AwzaSvZgPfjXWaUt2zVaaOPEq68YBj5VAgnNX743d+raQttzKURlMBY0OUr9pMd+nH+</vt:lpwstr>
  </property>
  <property fmtid="{D5CDD505-2E9C-101B-9397-08002B2CF9AE}" pid="23" name="g85Ik">
    <vt:lpwstr>fhDTDbN+Nd+ppq/ivro9OnS0YCnDHZUvg3MyJUtLL7zjQDI+cVbgWFyi3QKfo15c3V4uPmFxS9nHKuiRbVpsjH3wBUsE8x7b49QhJR6Z+VMlTKuikFQBMgMyeFEFW5hqdHcDi3ZV6K8wXsTZ7sVi6AII0P9iyYZKP5qT/+4VOskjP6+sJgSZ5JgW/vXJLDNE9Da/pScGsFowif2IcD1TwzdKxy3NUKAml+EN97LMEUol9NNQ0J/BGQ1mat91iAA</vt:lpwstr>
  </property>
  <property fmtid="{D5CDD505-2E9C-101B-9397-08002B2CF9AE}" pid="24" name="gqStw">
    <vt:lpwstr>tL3kZKUop0zyp3V6LlTQwXVW+o+hsXelAYIoWqNHI5xrOqu1a/1KJoj/66e4E/ETR9B8tkEVtuXvqJ1ixVEPsiDy1C71Hkcedok7CtM0lCjlPitEt2IaY2mBdsDNdSLwjVYqwEPt8VoMDEHG4q7FrBgmR6kx/FKkEcKJU4E05Cq4KlkFGbA+nK0jRSs0egEGfke3FLWKMdNYfzrcc75DN38Qx0ThFFcAPpK4nRxRKZn01Ubew79kfksVO1frQue</vt:lpwstr>
  </property>
  <property fmtid="{D5CDD505-2E9C-101B-9397-08002B2CF9AE}" pid="25" name="hyIah">
    <vt:lpwstr>KFcTcrhQrDITr4rCDpE+v0w+bpIsAUPNOXNpLKJssGrvdng0eSdcf4cjt1e/xL+dZUpmHSC33mCkymswvS9lE4Vm2pxvrTFzDsZI/NQsW+a8cuHAslo4/xKgiQGGpr8y92nRrHUQsQbH85477yZh2scUOsmmbe1yKNcSHHlqyMiDc2e2gzVGpXbISpR2s6o9eTJyv0EXu9fB3QoG20NKLsiQACO6legaTUNKIHgNvvBA1HEKQYECpKTWnUYA3St</vt:lpwstr>
  </property>
  <property fmtid="{D5CDD505-2E9C-101B-9397-08002B2CF9AE}" pid="26" name="j8fk2">
    <vt:lpwstr>pxB6eMN2Yh1fhCkRq765a9dgM+RnC3+qpJq7xC0xRwQQ8FHIkQ28+4tls9oWZsnMdxgKSOeEPIs39zmOUL72c7La7zyf3UsXPZU4dj2O7MMEe4wmCvdSTir/Fl7oi8QC8bgoNsX7k6FdhJXf41axNmeFak9XZy+CruoDSXoVxhhuZle1fWqofkNFwDrgbn0sbR/+BxcThzYQCC5DYZFmCx8hrhRXpZGOhyyya01/3bNnPuVK0kK/1XRsMOShiFB</vt:lpwstr>
  </property>
  <property fmtid="{D5CDD505-2E9C-101B-9397-08002B2CF9AE}" pid="27" name="jkR4b">
    <vt:lpwstr>rfIpr8OeWlWmmbNOxBE64EAdP+RBJh5/svks7TbnhbKjg5IHpLsC5xfCZDeJrhF1QeZP1eG5+AEkW0zSeOG31Y357a8yHuFbW4t/JHW4vpvGG7/AXutStgNeH9iWwdBM/cHcic+ftYL0wvLhF74si9nKXANYVLeM9gOaY3K1EAKKkhorpMbOaIL/bOFzCRJRvKaWTIZmO+/BIHpMCfw8s9eM1CV9fZxvP58HFfm11aAPLcr9ylE0DqzSAeA1dlu</vt:lpwstr>
  </property>
  <property fmtid="{D5CDD505-2E9C-101B-9397-08002B2CF9AE}" pid="28" name="Jr/N6">
    <vt:lpwstr>rLgI3VllWyHNvahh4DqXDbgt0kU53kiHNJaLvgLX3lyAuDYZSQLh9LY3nNlTTb+XCzQFeTnzVV55/m+3U/FDQECG+uTW1VG/ChYoC68wrAWN7XH5akligd+E0NPzj1fGvN1uF8zvU6PtmEK1z/OzFkoYL0dzQd6+vWx3Pn3JaJeRLY6USexpUOld4JIQVVi16ig1CrgUuCc5CX2rtP+nPBDVGxp8sdfQ+4cYL+ZtgszKdo2GuM4oGmmZQ/PTuCH</vt:lpwstr>
  </property>
  <property fmtid="{D5CDD505-2E9C-101B-9397-08002B2CF9AE}" pid="29" name="kk5mC">
    <vt:lpwstr>/c/EwRJNZtIt+LW3t+bGbk2N4TgYPiXS+ao1CYbNizxl8bJ+yBWkAVRZKtQwPlP55dF5mAWPqIwzNhRulAiv4G3ooEX+a8lKRo6DTEu/VCMqw8ZgBcpsFyTMB8iZE7exj2ElPjAGhvnxSsFR+02CD3HZsEqoNWsVDHzTLm10/Ofv2W3kXEFiWAoY+lqwFmLVfIJVhuRfUyixesYWY/MsOJiRkOuCuxWGtrM4rcUiCh7gSYIthrrV3Q+5IMef8TA</vt:lpwstr>
  </property>
  <property fmtid="{D5CDD505-2E9C-101B-9397-08002B2CF9AE}" pid="30" name="KnhUA">
    <vt:lpwstr>vt4Qzf767x+gQtHHKuxQAAhjxZUiWGvceR6Qf82RKvvBKrZd6kYFSxVZdgup11MCrs4P/cSLnV7IIECELg5ppH3BdJDf+i+dVjCk3Jc5CcqcO9+mvX/KNUtWg7DxuK1dpxDgf6qDc6Gu2PrJEC2jq5nad2knVgcFQMH+w8McPccZ2OfiNYY/NY9SpCBhI7AnvMMbWlPPccmzUqWCa8zzL91/BQqhP25vKYaAX8hsMSrEYawiG1KqR2u+aZ9DQc9</vt:lpwstr>
  </property>
  <property fmtid="{D5CDD505-2E9C-101B-9397-08002B2CF9AE}" pid="31" name="pSzTN">
    <vt:lpwstr>DrdRYUhA3MNOXGlGPMOnzyMThG9Ggqx94Tt135aoe1otZAV4VSAZGpw8qDgsjOepQIjua9bRsv+Ee2AOPxY9sqvEyD/qMCGSN/yPCLZPw2qVJse3AY9iBdWbIeDuwNKEOx4YX+cIn84/BZTWdrZDZIsvBEhPfzjLIY3ODu7YiKvRloez841uMp92DuxsR458oDGUV8xT7RuH3a+NBev9XEShp+EghVodUfS8jWD+JDOAG4SYB/Sc1vBwxRs2biU</vt:lpwstr>
  </property>
  <property fmtid="{D5CDD505-2E9C-101B-9397-08002B2CF9AE}" pid="32" name="PTuCH">
    <vt:lpwstr>x0IiNBDM0V99NXo14DhZhFcH+3n6cmpCq3mwZ8zaoU288JaiWqUUn5+78qJC8uMbqdNt4bRI126RfkQvzHnb56fw8oQG34YaY7SnwzGY4ISmGBCbzg4JZrh70VFEeiJGrBrtDmZlv+bcPKID6Jzud+7g4pWLO+P0D+lVJzTMnzgeAShdOQbmQIjcSIs/O9qNkZzi0ALfIVMXTYgloVlNfgcTrsGBQZdoDnfnUGRqIqItqDh2e06Dxf5D39R++r9</vt:lpwstr>
  </property>
  <property fmtid="{D5CDD505-2E9C-101B-9397-08002B2CF9AE}" pid="33" name="PZtxb">
    <vt:lpwstr>sAOLBNkw7H87zKxdVRtDQg0jDQKFTnJo4DvDb/gTcEyHC3Eka6mBozyfjvoyRZrGJfwYzsuIf5mi/diIoJTgCgbGkQUH6lOEFUT8pOl4YAd8v1Bg317bnV1crPDms+3+61kmzJjGQr9fY5/7+3lRGhF6SxzPeljy0f2ksBb8wJlGKdKRYaPlHyS1loYcy1w875jjy/ILlvAFpYhc6N8PZ4w8IuypVH7QteSZ1dHv0rKbo1nvKTQlpzZt7fg85Ik</vt:lpwstr>
  </property>
  <property fmtid="{D5CDD505-2E9C-101B-9397-08002B2CF9AE}" pid="34" name="qj0j9">
    <vt:lpwstr>Czym8TOgdN0FKImP5FYVieLipeZNsTqf+4uUrTpHA9Iw3keC96Tkg7RAm56fIEHZd3VvxEnnhsFLJfoTlyEWf62nqf1D83jCoUYfxe+yDX8biPGlPhTnReQ2oAo5RgWHeb/alDuFvCIQB5qj10y52MSWw8Z/5g3uU8kgGjEO+sXk86MWW7dH04uS9J8B0eCq5Z/VA/dGPsIUcvPnj9/JTLYSOd0kar10YiD7S+wp676IS60at0yw0o006q7Q9EN</vt:lpwstr>
  </property>
  <property fmtid="{D5CDD505-2E9C-101B-9397-08002B2CF9AE}" pid="35" name="qJE9h">
    <vt:lpwstr>aDBJqQs6BHf2NrABtibCIIuYxjn2G49efOFTVbz0N8c5jv3Y0GMJuzDfebM2zWK/WXKLHkCYTGZpu1xckOwvGLYCvzACNtyKOihe/+D8hWoQ+SnBETicoIN1KNgdrMnwKV7ZTfuXh8WQxZqIclbiPAWkBjI2sMpaJf5JlnR/ClXdp40ewgJHk/b7ROQDBzytJE4VxkCxus7MUrDuWmpRp8FkQ8AYDL10B1denArbJvv6183dElPmQU8TK7PZtxb</vt:lpwstr>
  </property>
  <property fmtid="{D5CDD505-2E9C-101B-9397-08002B2CF9AE}" pid="36" name="QoO8l">
    <vt:lpwstr>i+WFh2FtthVcQAyuEyHA5H+lWtUJBeZPdxna1AB0U3rBmyAhj4DpwMA0hUTQrygpSRIThc8Kdxj1pc2pP13bVIeDr+iRjagc+8/59Ky21ov6BRaMsiOAshgNbxZZUCBYiXX2snVeLFJCrMaFvsJyg8sgYr0KfPx2Ul25EvEam2oQVMDMSEJKBlUPkw7Ft2e/uTSD/3hGZNQdXQ904NhRDmEWg8B+x/7r5IPNBag7AKos+B960GG4zpzy1kgqStw</vt:lpwstr>
  </property>
  <property fmtid="{D5CDD505-2E9C-101B-9397-08002B2CF9AE}" pid="37" name="R++r9">
    <vt:lpwstr>YOnispALBujJOQvtjASo8UB8cSBGGfXprLBbbsDAHDsT0OY5wccFzoIK/PXvpCh6VNWL5RYIRxXSqjqFnOsVpK9eIcMYETNYrZTHiV2fuo/IuEdFtfySoc099OoEt8Rbne1aJdHm/Exzd+XRwsK7FbjxfB/wQS2g672byL95sY9H7fowGobW7bSi6CJCQnBeRjLF0nx5oaQdXSJVtW0asGqomG3ygugnDIpEufJi3uron19N7yK3SQGzbkqj0j9</vt:lpwstr>
  </property>
  <property fmtid="{D5CDD505-2E9C-101B-9397-08002B2CF9AE}" pid="38" name="R7FKB">
    <vt:lpwstr>o75YHUR2u//JAeDqFo/UMSY3b/pv+RW/YLUs8F1Q5Lf2sA34u/GqewMm93iuTGYluEHFO2FY41TcjXLXgzhL0rv+hGcSAf9vSULxhfOeBryirxLb+3qHo8LbcLUKaJ0dxG8/e/C0wCUbkEUNYNCcNNfMcdSg3gODtrVxzAPWln9zr8JaZbUgG/ji7F7y8arI3Jo6hmucI7zynUmOT8yzCGBwKjfTpE1VmUBJC1CRvi/OGqwzjgw8qGIOVyjkR4b</vt:lpwstr>
  </property>
  <property fmtid="{D5CDD505-2E9C-101B-9397-08002B2CF9AE}" pid="39" name="rJDGu">
    <vt:lpwstr>Y34KwirGlycGI7oQKLnZC7e4jvRp4lvYnFN6wiOjzhTa76eTL1EtlCx2tuFWz5EBI+L85VybCf38nrLDaITeFl5qNy2aAevuTQPnGfNms3hDOcixgCaE8dloRtxG3txJ2uxfpMHXU4D0eGrP4GgzpkFJeNrax58rzDUlLZDyoquCpVFdFdPuKAU/jP1j8nusvzkHMUdju50hYM+4UL+O34VRoixPeW/4CxNDeK3u4p+odZr1PAwiecD+IshyIah</vt:lpwstr>
  </property>
  <property fmtid="{D5CDD505-2E9C-101B-9397-08002B2CF9AE}" pid="40" name="s2biU">
    <vt:lpwstr>Gyfl/ItOS9eWhfChvJ8+/KBJDkJYnXnvaoG1uDVRSvUyhUGOi7pAdejt219Sbs0iQTADXmRUJWsFJu/YS6wCB7zGvcXBojqDW6oO9wIv+WqtQuq47WRYiZf5cnFDDmUL8w2x2/0/R6UA1y/vC1FS7Xw0JQg1xLxr16LVh1vvwwcRTpWRP6mOL6v+X59uL9vZ2VUWgIBtYDq9lJydMaFxOpt8LDyJpk2bJYs077/hFFGkZs6CWGbE1Dyy1pkk5mC</vt:lpwstr>
  </property>
  <property fmtid="{D5CDD505-2E9C-101B-9397-08002B2CF9AE}" pid="41" name="ShiFB">
    <vt:lpwstr>LKUC2oeKCaHUSxPfYfv5aTm7obDadbflZ6SumDook6yoqk1nkAyP3Taf8dR/b1BXZobi1A/gtD8bQZbzf+UHtALzqJQ69DomBPAKclU8BFIERvP4jQ+EY1F0ZKj9rv0FCm+AYCNMGXEdiO8/wo4xSc/4ML7W1s8DeXDtwsrultOZF6vTxvnnWUGZZ0JVTuUQGMCfDUiWowrMpg06Eo4yBpZ7psU4IR/zrT/N2PPdzNP7coGYkKvGY89gNy961AJ</vt:lpwstr>
  </property>
  <property fmtid="{D5CDD505-2E9C-101B-9397-08002B2CF9AE}" pid="42" name="ThoB2">
    <vt:lpwstr>9GB1wFlApGiKzcAf3Wzhowdi9YfLzYEH1oCNm3Wu+hIaUV9G7t6gAgwwf5cmtV5tX02WGnzrfh819nWXND9z1eXSdS8teNkUSLuj9b4NHkGqb5mFUKIjeoNwQ6+8Zor7jkjiZkooEa0iiRchzfWgzCGuWAmPsg0CFEPSbiOGFFgqzTPXHJWorXLntpDRUWCpLu1R479jG34bdwtJ9eWcUVjOpBAl9XVGKPHEMFzxzclAxHnLRmkB8mvYqipSzTN</vt:lpwstr>
  </property>
  <property fmtid="{D5CDD505-2E9C-101B-9397-08002B2CF9AE}" pid="43" name="TOfP8">
    <vt:lpwstr>aAivvPhiXNX/dI9+1BEuuj5SNXws9SZfvc1Vtg3LZQO8W1E2ySJSfhv6Pr0u51wVFfgPgYrJnpsLopj0Xk/pnoWioX7D8eKCxLoy3D0o/vg0f8jbrrMLxaZGcYTH/8Ts0XUzZIj0hrjew99kR8fIYJcw+Cw9SFyIcsTQ27IeKjqYVubYhmKFAwGFB5vBa+C4oZXPXLnZVK/cYylcSkD2FDpQAYGQ8ZhC54qT6JA0nTNTdmsRUdDsUA0mtm6+ij0</vt:lpwstr>
  </property>
  <property fmtid="{D5CDD505-2E9C-101B-9397-08002B2CF9AE}" pid="44" name="TPqjs">
    <vt:lpwstr>NumWHEj3SNjegFQrJM/POafANNOunvBvB+S/UH8otebbtYYDkKQqhNKcDEazzqJjSyccWF3gw6p+DyvzHVadCXLLwPG3IiNFCCu+CGxZOT1aWQfitbub5dzm8jv96DUPxKgEgUQiGkiZbc/S8ILTlVAR9vfGpD3UglUpRW9wD75Q/mKDBlzqdpLHMiPMe023SlwjpoK4hI5oIxqjPcMbHkDfnLxrxfSG2UceVs5F3fLqyH1RPKT2l4fFCYj8fk2</vt:lpwstr>
  </property>
  <property fmtid="{D5CDD505-2E9C-101B-9397-08002B2CF9AE}" pid="45" name="TS0wu">
    <vt:lpwstr>Nq03yP9IQdgYWdpiIE46J2dNBQdb644wVsoR66CYW9ZQIkLCDppjpJWr1WrnwzEU2OsKuBUwga19OEc46YQIk+FbjPfAkrL/IVCcG5fL34sOHdZ2MKEHAaNio/XIKn9Tf3xefQhyRAdErc3kOIvs9lEnREdlz8dShYz42pUxhTxhnrPXirlNaPttJkgDNHaKB9kUjV0jR4yPc312VOt0t9Yk0N4FRX9OTEX87bbXWUQ0uYp2GLwF9V7FUzXTRLf</vt:lpwstr>
  </property>
  <property fmtid="{D5CDD505-2E9C-101B-9397-08002B2CF9AE}" pid="46" name="uAl55">
    <vt:lpwstr>clgyvTjzfcZRb4VK5+VDSpchXEJlDupHaBztFtMVuK04ObOsZVVviJbatsqcvXsxQe3i/O5/odJ3dxGwnhBo/vE8Prm9AG6L2/f0aIAc3afW70KGDAUzBk5RfM/e2qKnmW73bIWG2TbU1K4nYGOGvX91t275cWhX75yHyjjphbPzfpVtnA86phqPQrm6PNVQzcoTLqjy59v9WRhywKHL1dkZIfQ02PIZb7FsouId+iCKNwOwuA8XsVHv8NTOfP8</vt:lpwstr>
  </property>
  <property fmtid="{D5CDD505-2E9C-101B-9397-08002B2CF9AE}" pid="47" name="vipWF">
    <vt:lpwstr>lydl/FKRUDo/uNWoJJedVqgxt8zY0adMyK5RITOL2U5LkzFUSYDUF36DAf4JIq9VkTMLf9GHWj4JCmfHOmYXiCxX4DS02b6GnjlDCaNK2IUkiSew+PCjSEPFp+GAQFuPOy2/vNv1BLtsApyoirPaMNwKJJ/jTiAahZRxpwjVmPT7OhETQguNKChsAhKYL8y0Hwf2+4HPluyhwxuQUL5G9wgMmwD1EaRAszvdb5Q89lR2ZV4Vc6O3irEV2d+0aw9</vt:lpwstr>
  </property>
  <property fmtid="{D5CDD505-2E9C-101B-9397-08002B2CF9AE}" pid="48" name="x1ye=">
    <vt:lpwstr>jDMAAB+LCAAAAAAABAAVl7Wy7EgQRD9IhpiMNcTMLE80YmZ9/d5nK2aiuzor8yQv4CLHQBgEUzDCiBjBCLBIsCQlIDDMQqyat5CqXt98AGVrnOBGWIsnHZOaWdpQSi9rbjzC5X4CtIfNJcyZ5V6zgwB6MJQtoc3WZ+5DjPpjee2Mm0fH3O0tU1EktuL9G8QHKGDznN2Hs7L06xSn2x2yUtzTOJ495Q3RKBB4hsM7hZhiRMyvORTXe254EDxASVE</vt:lpwstr>
  </property>
  <property fmtid="{D5CDD505-2E9C-101B-9397-08002B2CF9AE}" pid="49" name="xASVE">
    <vt:lpwstr>rI0BtO3wzTUX2LQWGocvwrAJ59uWp8FY0ciWh5fmJEZRvJfIxiqbhdHN4pVGcrytGxT4rsdvNTpjpjeQWavpHH5zWSNF1rSzohxxdWPLPa7VJczJlB3iuzXi/A3TbVbmDTdAMFBXH6lyFah57wtc1eO8ChNN21J6cWX1I089rUmq6vZX7mDG84iygxVYe9tfSvswYiOw/NnpFu8znyVuWp0IQQE4OihZbyqO3jL5fS9ZB8d2RKWbNiPEG1Bjr5G</vt:lpwstr>
  </property>
  <property fmtid="{D5CDD505-2E9C-101B-9397-08002B2CF9AE}" pid="50" name="XDSwh">
    <vt:lpwstr>Ff3WB++fz/mLKeVt54yjrZPAslit58c0JOmuDWgDnS0CLvzhr4U3WbkI21kFsHpAXg4K9vhvbQVAcGd5M+Orwl9voMENfFoncYS8J6j88oTUpdDkZIe5WPGAw0rwbBAa4MljHXED/nFdT0oVQ9QzDioUCuPon3CEOUa7d/X/Yu7PPGjXGnSRVqQgjjBGJ1xzQlv/7zy9r3PIfIrenwsOVCI4cOUHSI9Px/WENljQobjUg/Z8dTDt64CnAPA0AdX</vt:lpwstr>
  </property>
  <property fmtid="{D5CDD505-2E9C-101B-9397-08002B2CF9AE}" pid="51" name="XTRLf">
    <vt:lpwstr>JUgDqtExL4de+NNbkkEP8rodO+zSqwCwoxtUddlwM2RHImQCmkyeXU9DJ3w8MU7KT85weTiISjd5az002V2/iMprAr5v9d2jU2cqD4WjcIjFvy38FEf9JRn/I/4WDinJB4Msq+qgUIPca3eWGd2waDBRzZr+sszSdlQ5wffJtNLFuCHPue87MvdUbQS1+pCq0lIqRgxbYsEAWjin3OPnn/NqG5/WRWz62ebjV1SrWtP+4mbFYT1i+ccdenThoB2</vt:lpwstr>
  </property>
  <property fmtid="{D5CDD505-2E9C-101B-9397-08002B2CF9AE}" pid="52" name="YA3St">
    <vt:lpwstr>6fdie/Crqg8LMTAPlAo0mC9C+fmFlrJZNzDLWvnKbIGPOIlepOYhXkUrSVYgMAPRBbf47NUuS41KaUyX8gdKyzBfzZ1HGIxW3uCkTmWLXhHCKv0E1AYs9S0YNHQUXC5Cy+iACGACziBoX+BRmoAc05FdnAlkVTqPTrq15mZ1FNjRzxGnFqcjE4yqel29ANj39n7tj0j5yq2cEl1j7FWOQPxltmCfaf6w/WfZQCpXJ8CnL6lkDJtQ/T6rEgeLMxk</vt:lpwstr>
  </property>
  <property fmtid="{D5CDD505-2E9C-101B-9397-08002B2CF9AE}" pid="53" name="yFRGv">
    <vt:lpwstr>zW/gBUb97CHjtfzL/dg22Ji9PZiCp+Sy2j8nZXBKlUL3QUKyVHo9K/qQIV8tEOF8GL5jK+7XxBFwco8OvpMjOkcnvvoGaXRwmn3OekTHg53Dxm8zo/cXS9j1OZY9rewrVt5QEi53YfDkzYqCWVNFWgisn1ihBHLYkcPNjseiW1B/YRqGTtvfvOwzomxD0rwC/Eylaf51wHWSxz+xzGyZBIpLwOln0PLKJN1oQZ03LFLRkDSAjrNWMayHm9TS0wu</vt:lpwstr>
  </property>
  <property fmtid="{D5CDD505-2E9C-101B-9397-08002B2CF9AE}" pid="54" name="z/9BU">
    <vt:lpwstr>fjnyNKJY+2bsEymDzsTy2g9jomp1eIGJmaxe7d66JaXM4znTiqf6MJS0+Rfd85+3/2gmjQciDLBtU7kjWGGfHauDKhAaIwMwqO6Fenkws6HXTSzy+jLzU9hPVKiyMwI/EP5BpJhEf/P1BHCE7goO1Bq8T9s6DfXjT2R/ZPMn2/UNZYe23uacxBRg70+yhjrSP0tqJmGUFxAqGpciPmT5VMIXjMhZ0eLhv6ZxF9XMqDPYwZj9r5T/NZV2h9rJDGu</vt:lpwstr>
  </property>
</Properties>
</file>